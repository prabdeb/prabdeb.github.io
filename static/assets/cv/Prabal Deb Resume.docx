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C90F9" w14:textId="77777777" w:rsidR="00AE41AD" w:rsidRPr="00F558F6" w:rsidRDefault="00AE41AD">
      <w:pPr>
        <w:rPr>
          <w:sz w:val="22"/>
          <w:szCs w:val="22"/>
        </w:rPr>
      </w:pPr>
      <w:r w:rsidRPr="00F558F6">
        <w:rPr>
          <w:sz w:val="22"/>
          <w:szCs w:val="22"/>
        </w:rPr>
        <w:t>Date of Birth: August 20, 1985</w:t>
      </w:r>
      <w:r w:rsidR="005A2CCF" w:rsidRPr="00F558F6">
        <w:rPr>
          <w:sz w:val="22"/>
          <w:szCs w:val="22"/>
        </w:rPr>
        <w:tab/>
      </w:r>
      <w:r w:rsidR="005A2CCF" w:rsidRPr="00F558F6">
        <w:rPr>
          <w:sz w:val="22"/>
          <w:szCs w:val="22"/>
        </w:rPr>
        <w:tab/>
      </w:r>
      <w:r w:rsidR="005A2CCF" w:rsidRPr="00F558F6">
        <w:rPr>
          <w:sz w:val="22"/>
          <w:szCs w:val="22"/>
        </w:rPr>
        <w:tab/>
      </w:r>
      <w:r w:rsidR="005A2CCF" w:rsidRPr="00F558F6">
        <w:rPr>
          <w:sz w:val="22"/>
          <w:szCs w:val="22"/>
        </w:rPr>
        <w:tab/>
      </w:r>
      <w:r w:rsidR="00F558F6">
        <w:rPr>
          <w:sz w:val="22"/>
          <w:szCs w:val="22"/>
        </w:rPr>
        <w:t xml:space="preserve">                  </w:t>
      </w:r>
      <w:r w:rsidR="009C74F7">
        <w:rPr>
          <w:sz w:val="22"/>
          <w:szCs w:val="22"/>
        </w:rPr>
        <w:t xml:space="preserve">Mobile No: +91 </w:t>
      </w:r>
      <w:r w:rsidR="00F87FBE" w:rsidRPr="00F558F6">
        <w:rPr>
          <w:sz w:val="22"/>
          <w:szCs w:val="22"/>
        </w:rPr>
        <w:t>8754402756</w:t>
      </w:r>
    </w:p>
    <w:p w14:paraId="43A28E4D" w14:textId="77777777" w:rsidR="005C15F3" w:rsidRDefault="00AE41AD">
      <w:pPr>
        <w:rPr>
          <w:sz w:val="22"/>
          <w:szCs w:val="22"/>
        </w:rPr>
      </w:pPr>
      <w:r w:rsidRPr="00F558F6">
        <w:rPr>
          <w:sz w:val="22"/>
          <w:szCs w:val="22"/>
        </w:rPr>
        <w:t xml:space="preserve">Current Location: </w:t>
      </w:r>
      <w:r w:rsidR="00E72917" w:rsidRPr="00F558F6">
        <w:rPr>
          <w:sz w:val="22"/>
          <w:szCs w:val="22"/>
        </w:rPr>
        <w:t>Bangalore</w:t>
      </w:r>
      <w:r w:rsidR="005A2CCF" w:rsidRPr="00F558F6">
        <w:rPr>
          <w:sz w:val="22"/>
          <w:szCs w:val="22"/>
        </w:rPr>
        <w:tab/>
      </w:r>
      <w:r w:rsidR="005A2CCF" w:rsidRPr="00F558F6">
        <w:rPr>
          <w:sz w:val="22"/>
          <w:szCs w:val="22"/>
        </w:rPr>
        <w:tab/>
      </w:r>
      <w:r w:rsidR="005A2CCF" w:rsidRPr="00F558F6">
        <w:rPr>
          <w:sz w:val="22"/>
          <w:szCs w:val="22"/>
        </w:rPr>
        <w:tab/>
      </w:r>
      <w:r w:rsidR="005A2CCF" w:rsidRPr="00F558F6">
        <w:rPr>
          <w:sz w:val="22"/>
          <w:szCs w:val="22"/>
        </w:rPr>
        <w:tab/>
        <w:t xml:space="preserve">            </w:t>
      </w:r>
      <w:r w:rsidR="00F558F6">
        <w:rPr>
          <w:sz w:val="22"/>
          <w:szCs w:val="22"/>
        </w:rPr>
        <w:t xml:space="preserve">      </w:t>
      </w:r>
      <w:r w:rsidR="00F87FBE">
        <w:rPr>
          <w:sz w:val="22"/>
          <w:szCs w:val="22"/>
        </w:rPr>
        <w:t xml:space="preserve">Email: </w:t>
      </w:r>
      <w:hyperlink r:id="rId7" w:history="1">
        <w:r w:rsidR="005C15F3" w:rsidRPr="008821F3">
          <w:rPr>
            <w:rStyle w:val="Hyperlink"/>
            <w:sz w:val="22"/>
            <w:szCs w:val="22"/>
          </w:rPr>
          <w:t>prbldeb@gmail.com</w:t>
        </w:r>
      </w:hyperlink>
    </w:p>
    <w:p w14:paraId="4E3A04E7" w14:textId="77777777" w:rsidR="007A6B6F" w:rsidRPr="00F558F6" w:rsidRDefault="007A6B6F">
      <w:pPr>
        <w:rPr>
          <w:sz w:val="22"/>
          <w:szCs w:val="22"/>
        </w:rPr>
      </w:pPr>
      <w:r w:rsidRPr="00F558F6">
        <w:rPr>
          <w:sz w:val="22"/>
          <w:szCs w:val="22"/>
        </w:rPr>
        <w:t xml:space="preserve">Personal Site: </w:t>
      </w:r>
      <w:hyperlink r:id="rId8" w:history="1">
        <w:r w:rsidRPr="00F558F6">
          <w:rPr>
            <w:rStyle w:val="Hyperlink"/>
            <w:sz w:val="22"/>
            <w:szCs w:val="22"/>
          </w:rPr>
          <w:t>https://prabdeb.github.io</w:t>
        </w:r>
      </w:hyperlink>
    </w:p>
    <w:p w14:paraId="22DADF19" w14:textId="77777777" w:rsidR="00F50903" w:rsidRDefault="007A6B6F">
      <w:pPr>
        <w:rPr>
          <w:sz w:val="22"/>
          <w:szCs w:val="22"/>
        </w:rPr>
      </w:pPr>
      <w:r w:rsidRPr="00F558F6">
        <w:rPr>
          <w:sz w:val="22"/>
          <w:szCs w:val="22"/>
        </w:rPr>
        <w:t xml:space="preserve">GitHub: </w:t>
      </w:r>
      <w:hyperlink r:id="rId9" w:history="1">
        <w:r w:rsidRPr="00F558F6">
          <w:rPr>
            <w:rStyle w:val="Hyperlink"/>
            <w:sz w:val="22"/>
            <w:szCs w:val="22"/>
          </w:rPr>
          <w:t>https://github.com/prabdeb</w:t>
        </w:r>
      </w:hyperlink>
    </w:p>
    <w:p w14:paraId="41AD7901" w14:textId="31EC24E0" w:rsidR="007A6B6F" w:rsidRPr="00F558F6" w:rsidRDefault="00FC046F">
      <w:pPr>
        <w:rPr>
          <w:sz w:val="22"/>
          <w:szCs w:val="22"/>
        </w:rPr>
      </w:pPr>
      <w:r>
        <w:rPr>
          <w:i/>
          <w:sz w:val="22"/>
          <w:szCs w:val="22"/>
        </w:rPr>
        <w:t>(Contributor of</w:t>
      </w:r>
      <w:r w:rsidR="00083D2C" w:rsidRPr="00F558F6">
        <w:rPr>
          <w:i/>
          <w:sz w:val="22"/>
          <w:szCs w:val="22"/>
        </w:rPr>
        <w:t xml:space="preserve"> @cisco-</w:t>
      </w:r>
      <w:r w:rsidR="004874EC">
        <w:rPr>
          <w:i/>
          <w:sz w:val="22"/>
          <w:szCs w:val="22"/>
        </w:rPr>
        <w:t>cx</w:t>
      </w:r>
      <w:r w:rsidR="00083D2C" w:rsidRPr="00F558F6">
        <w:rPr>
          <w:i/>
          <w:sz w:val="22"/>
          <w:szCs w:val="22"/>
        </w:rPr>
        <w:t>, @helm, @drone,</w:t>
      </w:r>
      <w:r w:rsidR="003A7336" w:rsidRPr="003A7336">
        <w:rPr>
          <w:i/>
          <w:sz w:val="22"/>
          <w:szCs w:val="22"/>
        </w:rPr>
        <w:t xml:space="preserve"> </w:t>
      </w:r>
      <w:r w:rsidR="003A7336" w:rsidRPr="00F558F6">
        <w:rPr>
          <w:i/>
          <w:sz w:val="22"/>
          <w:szCs w:val="22"/>
        </w:rPr>
        <w:t>@drone</w:t>
      </w:r>
      <w:r w:rsidR="003A7336">
        <w:rPr>
          <w:i/>
          <w:sz w:val="22"/>
          <w:szCs w:val="22"/>
        </w:rPr>
        <w:t>-plugins,</w:t>
      </w:r>
      <w:r w:rsidR="00083D2C" w:rsidRPr="00F558F6">
        <w:rPr>
          <w:i/>
          <w:sz w:val="22"/>
          <w:szCs w:val="22"/>
        </w:rPr>
        <w:t xml:space="preserve"> </w:t>
      </w:r>
      <w:r w:rsidR="00881D34">
        <w:rPr>
          <w:i/>
          <w:sz w:val="22"/>
          <w:szCs w:val="22"/>
        </w:rPr>
        <w:t>@</w:t>
      </w:r>
      <w:proofErr w:type="spellStart"/>
      <w:r w:rsidR="00881D34">
        <w:rPr>
          <w:i/>
          <w:sz w:val="22"/>
          <w:szCs w:val="22"/>
        </w:rPr>
        <w:t>grafana</w:t>
      </w:r>
      <w:proofErr w:type="spellEnd"/>
      <w:r w:rsidR="00881D34">
        <w:rPr>
          <w:i/>
          <w:sz w:val="22"/>
          <w:szCs w:val="22"/>
        </w:rPr>
        <w:t xml:space="preserve">, </w:t>
      </w:r>
      <w:r w:rsidR="00083D2C" w:rsidRPr="00F558F6">
        <w:rPr>
          <w:i/>
          <w:sz w:val="22"/>
          <w:szCs w:val="22"/>
        </w:rPr>
        <w:t>@spinnaker)</w:t>
      </w:r>
    </w:p>
    <w:p w14:paraId="3707FAAC" w14:textId="77777777" w:rsidR="00AE41AD" w:rsidRPr="00F558F6" w:rsidRDefault="00AE41AD">
      <w:pPr>
        <w:rPr>
          <w:sz w:val="22"/>
          <w:szCs w:val="22"/>
        </w:rPr>
      </w:pPr>
      <w:r w:rsidRPr="00F558F6">
        <w:rPr>
          <w:sz w:val="22"/>
          <w:szCs w:val="22"/>
        </w:rPr>
        <w:t>LinkedIn</w:t>
      </w:r>
      <w:r w:rsidR="007A6B6F" w:rsidRPr="00F558F6">
        <w:rPr>
          <w:sz w:val="22"/>
          <w:szCs w:val="22"/>
        </w:rPr>
        <w:t xml:space="preserve">: </w:t>
      </w:r>
      <w:hyperlink r:id="rId10" w:history="1">
        <w:r w:rsidR="007A6B6F" w:rsidRPr="00F558F6">
          <w:rPr>
            <w:rStyle w:val="Hyperlink"/>
            <w:sz w:val="22"/>
            <w:szCs w:val="22"/>
          </w:rPr>
          <w:t>https://www.linkedin.com/in/prabaldeb</w:t>
        </w:r>
      </w:hyperlink>
    </w:p>
    <w:p w14:paraId="4828741F" w14:textId="77777777" w:rsidR="007A6B6F" w:rsidRDefault="007A6B6F"/>
    <w:p w14:paraId="52FBA8B8" w14:textId="77777777" w:rsidR="00AE41AD" w:rsidRDefault="00AE41AD">
      <w:r>
        <w:rPr>
          <w:b/>
          <w:u w:val="single"/>
        </w:rPr>
        <w:t>Technical Details</w:t>
      </w:r>
      <w:r>
        <w:rPr>
          <w:b/>
        </w:rPr>
        <w:t>:</w:t>
      </w:r>
    </w:p>
    <w:p w14:paraId="1B84846C" w14:textId="77777777" w:rsidR="00AE41AD" w:rsidRDefault="00AE41AD"/>
    <w:p w14:paraId="45D8D416" w14:textId="77075836" w:rsidR="00AE41AD" w:rsidRDefault="00DA4157">
      <w:pPr>
        <w:spacing w:line="360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Programming Languages   </w:t>
      </w:r>
      <w:proofErr w:type="gramStart"/>
      <w:r>
        <w:rPr>
          <w:b/>
          <w:sz w:val="22"/>
          <w:szCs w:val="22"/>
        </w:rPr>
        <w:t xml:space="preserve">  </w:t>
      </w:r>
      <w:r w:rsidR="00AE41AD">
        <w:rPr>
          <w:b/>
          <w:sz w:val="22"/>
          <w:szCs w:val="22"/>
        </w:rPr>
        <w:t>:</w:t>
      </w:r>
      <w:proofErr w:type="gramEnd"/>
      <w:r w:rsidR="00AE41AD">
        <w:rPr>
          <w:sz w:val="22"/>
          <w:szCs w:val="22"/>
        </w:rPr>
        <w:t xml:space="preserve">      </w:t>
      </w:r>
      <w:r w:rsidR="00DC1744">
        <w:rPr>
          <w:sz w:val="22"/>
          <w:szCs w:val="22"/>
        </w:rPr>
        <w:t xml:space="preserve">Go, </w:t>
      </w:r>
      <w:r w:rsidR="00AE41AD">
        <w:rPr>
          <w:sz w:val="22"/>
          <w:szCs w:val="22"/>
        </w:rPr>
        <w:t>P</w:t>
      </w:r>
      <w:r w:rsidR="00DC1744">
        <w:rPr>
          <w:sz w:val="22"/>
          <w:szCs w:val="22"/>
        </w:rPr>
        <w:t xml:space="preserve">ython, Groovy, Perl, Shell Script, </w:t>
      </w:r>
      <w:r w:rsidR="00AA77B5">
        <w:rPr>
          <w:sz w:val="22"/>
          <w:szCs w:val="22"/>
        </w:rPr>
        <w:t xml:space="preserve">YAML, </w:t>
      </w:r>
      <w:r w:rsidR="00DC1744">
        <w:rPr>
          <w:sz w:val="22"/>
          <w:szCs w:val="22"/>
        </w:rPr>
        <w:t>PHP</w:t>
      </w:r>
    </w:p>
    <w:p w14:paraId="2A4D3A51" w14:textId="638AAE69" w:rsidR="00181FAF" w:rsidRDefault="00181FAF">
      <w:pPr>
        <w:spacing w:line="360" w:lineRule="auto"/>
        <w:jc w:val="both"/>
        <w:rPr>
          <w:sz w:val="22"/>
          <w:szCs w:val="22"/>
        </w:rPr>
      </w:pPr>
      <w:r w:rsidRPr="00181FAF">
        <w:rPr>
          <w:b/>
          <w:sz w:val="22"/>
          <w:szCs w:val="22"/>
        </w:rPr>
        <w:t>Cloud</w:t>
      </w:r>
      <w:r>
        <w:rPr>
          <w:b/>
          <w:sz w:val="22"/>
          <w:szCs w:val="22"/>
        </w:rPr>
        <w:t xml:space="preserve"> Engineering</w:t>
      </w:r>
      <w:r>
        <w:rPr>
          <w:sz w:val="22"/>
          <w:szCs w:val="22"/>
        </w:rPr>
        <w:tab/>
      </w:r>
      <w:r w:rsidR="00DA4157">
        <w:rPr>
          <w:sz w:val="22"/>
          <w:szCs w:val="22"/>
        </w:rPr>
        <w:t xml:space="preserve">       </w:t>
      </w:r>
      <w:proofErr w:type="gramStart"/>
      <w:r w:rsidR="00DA4157">
        <w:rPr>
          <w:sz w:val="22"/>
          <w:szCs w:val="22"/>
        </w:rPr>
        <w:t xml:space="preserve">  </w:t>
      </w:r>
      <w:r w:rsidRPr="00181FAF">
        <w:rPr>
          <w:b/>
          <w:sz w:val="22"/>
          <w:szCs w:val="22"/>
        </w:rPr>
        <w:t>:</w:t>
      </w:r>
      <w:proofErr w:type="gramEnd"/>
      <w:r>
        <w:rPr>
          <w:b/>
          <w:sz w:val="22"/>
          <w:szCs w:val="22"/>
        </w:rPr>
        <w:t xml:space="preserve">      </w:t>
      </w:r>
      <w:r w:rsidR="001A6A64" w:rsidRPr="001A6A64">
        <w:rPr>
          <w:sz w:val="22"/>
          <w:szCs w:val="22"/>
        </w:rPr>
        <w:t xml:space="preserve">Docker, </w:t>
      </w:r>
      <w:r w:rsidR="007C613D">
        <w:rPr>
          <w:sz w:val="22"/>
          <w:szCs w:val="22"/>
        </w:rPr>
        <w:t>Kubernetes</w:t>
      </w:r>
      <w:r w:rsidRPr="00181FAF">
        <w:rPr>
          <w:sz w:val="22"/>
          <w:szCs w:val="22"/>
        </w:rPr>
        <w:t>,</w:t>
      </w:r>
      <w:r>
        <w:rPr>
          <w:sz w:val="22"/>
          <w:szCs w:val="22"/>
        </w:rPr>
        <w:t xml:space="preserve"> Helm, </w:t>
      </w:r>
      <w:r w:rsidR="007C613D" w:rsidRPr="00181FAF">
        <w:rPr>
          <w:sz w:val="22"/>
          <w:szCs w:val="22"/>
        </w:rPr>
        <w:t>AWS</w:t>
      </w:r>
      <w:r w:rsidR="007C613D">
        <w:rPr>
          <w:sz w:val="22"/>
          <w:szCs w:val="22"/>
        </w:rPr>
        <w:t>, OpenStack</w:t>
      </w:r>
    </w:p>
    <w:p w14:paraId="6FC30599" w14:textId="1120BCDE" w:rsidR="00181FAF" w:rsidRDefault="00181FAF">
      <w:pPr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  <w:lang w:val="fr-FR"/>
        </w:rPr>
        <w:t xml:space="preserve">CI </w:t>
      </w:r>
      <w:r w:rsidR="007C613D">
        <w:rPr>
          <w:b/>
          <w:sz w:val="22"/>
          <w:szCs w:val="22"/>
          <w:lang w:val="fr-FR"/>
        </w:rPr>
        <w:t xml:space="preserve">/CD </w:t>
      </w:r>
      <w:r>
        <w:rPr>
          <w:b/>
          <w:sz w:val="22"/>
          <w:szCs w:val="22"/>
          <w:lang w:val="fr-FR"/>
        </w:rPr>
        <w:t>Tools</w:t>
      </w:r>
      <w:r>
        <w:rPr>
          <w:b/>
          <w:sz w:val="22"/>
          <w:szCs w:val="22"/>
          <w:lang w:val="fr-FR"/>
        </w:rPr>
        <w:tab/>
      </w:r>
      <w:r>
        <w:rPr>
          <w:b/>
          <w:sz w:val="22"/>
          <w:szCs w:val="22"/>
          <w:lang w:val="fr-FR"/>
        </w:rPr>
        <w:tab/>
      </w:r>
      <w:r w:rsidR="00DA4157">
        <w:rPr>
          <w:b/>
          <w:sz w:val="22"/>
          <w:szCs w:val="22"/>
          <w:lang w:val="fr-FR"/>
        </w:rPr>
        <w:t xml:space="preserve">      </w:t>
      </w:r>
      <w:proofErr w:type="gramStart"/>
      <w:r w:rsidR="00DA4157">
        <w:rPr>
          <w:b/>
          <w:sz w:val="22"/>
          <w:szCs w:val="22"/>
          <w:lang w:val="fr-FR"/>
        </w:rPr>
        <w:t xml:space="preserve">   </w:t>
      </w:r>
      <w:r>
        <w:rPr>
          <w:b/>
          <w:sz w:val="22"/>
          <w:szCs w:val="22"/>
          <w:lang w:val="fr-FR"/>
        </w:rPr>
        <w:t>:</w:t>
      </w:r>
      <w:proofErr w:type="gramEnd"/>
      <w:r w:rsidR="007C613D">
        <w:rPr>
          <w:sz w:val="22"/>
          <w:szCs w:val="22"/>
          <w:lang w:val="fr-FR"/>
        </w:rPr>
        <w:t xml:space="preserve">      Drone, Spinnaker, </w:t>
      </w:r>
      <w:r>
        <w:rPr>
          <w:sz w:val="22"/>
          <w:szCs w:val="22"/>
          <w:lang w:val="fr-FR"/>
        </w:rPr>
        <w:t>Jenkins</w:t>
      </w:r>
      <w:r w:rsidR="001A6A64">
        <w:rPr>
          <w:sz w:val="22"/>
          <w:szCs w:val="22"/>
          <w:lang w:val="fr-FR"/>
        </w:rPr>
        <w:t>, Travis CI</w:t>
      </w:r>
    </w:p>
    <w:p w14:paraId="27BAA60F" w14:textId="50408E09" w:rsidR="00AE41AD" w:rsidRDefault="00AE41AD">
      <w:pPr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Version Control Tool</w:t>
      </w:r>
      <w:r w:rsidR="00842FC5">
        <w:rPr>
          <w:b/>
          <w:sz w:val="22"/>
          <w:szCs w:val="22"/>
        </w:rPr>
        <w:t>s</w:t>
      </w:r>
      <w:r>
        <w:rPr>
          <w:b/>
          <w:sz w:val="22"/>
          <w:szCs w:val="22"/>
        </w:rPr>
        <w:tab/>
      </w:r>
      <w:r w:rsidR="00DA4157">
        <w:rPr>
          <w:b/>
          <w:sz w:val="22"/>
          <w:szCs w:val="22"/>
        </w:rPr>
        <w:t xml:space="preserve">       </w:t>
      </w:r>
      <w:proofErr w:type="gramStart"/>
      <w:r w:rsidR="00DA4157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>:</w:t>
      </w:r>
      <w:proofErr w:type="gramEnd"/>
      <w:r>
        <w:rPr>
          <w:sz w:val="22"/>
          <w:szCs w:val="22"/>
        </w:rPr>
        <w:t xml:space="preserve">      </w:t>
      </w:r>
      <w:r w:rsidR="00E64B21">
        <w:rPr>
          <w:bCs/>
          <w:sz w:val="22"/>
          <w:szCs w:val="22"/>
        </w:rPr>
        <w:t>GIT, Bitbucket/GitHub/</w:t>
      </w:r>
      <w:r w:rsidR="000B6E73">
        <w:rPr>
          <w:bCs/>
          <w:sz w:val="22"/>
          <w:szCs w:val="22"/>
        </w:rPr>
        <w:t>Gerrit, SVN</w:t>
      </w:r>
    </w:p>
    <w:p w14:paraId="3E816172" w14:textId="5EC959CD" w:rsidR="00AA3B08" w:rsidRDefault="00AA3B08">
      <w:pPr>
        <w:spacing w:line="360" w:lineRule="auto"/>
        <w:jc w:val="both"/>
        <w:rPr>
          <w:b/>
          <w:sz w:val="22"/>
          <w:szCs w:val="22"/>
        </w:rPr>
      </w:pPr>
      <w:r w:rsidRPr="00CC7BD3">
        <w:rPr>
          <w:b/>
          <w:sz w:val="22"/>
          <w:szCs w:val="22"/>
        </w:rPr>
        <w:t>Infrastructure Auto</w:t>
      </w:r>
      <w:r w:rsidR="00DA4157">
        <w:rPr>
          <w:b/>
          <w:sz w:val="22"/>
          <w:szCs w:val="22"/>
        </w:rPr>
        <w:t xml:space="preserve">mation  </w:t>
      </w:r>
      <w:r w:rsidR="00CC7BD3" w:rsidRPr="00CC7BD3">
        <w:rPr>
          <w:b/>
          <w:sz w:val="22"/>
          <w:szCs w:val="22"/>
        </w:rPr>
        <w:t>:</w:t>
      </w:r>
      <w:r w:rsidR="00CC7BD3">
        <w:rPr>
          <w:sz w:val="22"/>
          <w:szCs w:val="22"/>
        </w:rPr>
        <w:t xml:space="preserve">     </w:t>
      </w:r>
      <w:r w:rsidR="00842FC5">
        <w:rPr>
          <w:sz w:val="22"/>
          <w:szCs w:val="22"/>
        </w:rPr>
        <w:t xml:space="preserve"> </w:t>
      </w:r>
      <w:r w:rsidR="00B10AB7">
        <w:rPr>
          <w:sz w:val="22"/>
          <w:szCs w:val="22"/>
        </w:rPr>
        <w:t>Ansible</w:t>
      </w:r>
      <w:r w:rsidR="00B10AB7">
        <w:rPr>
          <w:sz w:val="22"/>
          <w:szCs w:val="22"/>
        </w:rPr>
        <w:t xml:space="preserve">, </w:t>
      </w:r>
      <w:r w:rsidR="00CC7BD3">
        <w:rPr>
          <w:sz w:val="22"/>
          <w:szCs w:val="22"/>
        </w:rPr>
        <w:t>Puppet, Terraform</w:t>
      </w:r>
    </w:p>
    <w:p w14:paraId="04841DA5" w14:textId="214CAF30" w:rsidR="00AE41AD" w:rsidRDefault="00B970E7">
      <w:pPr>
        <w:spacing w:line="360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>Monitoring</w:t>
      </w:r>
      <w:r w:rsidR="00ED28AD">
        <w:rPr>
          <w:b/>
          <w:sz w:val="22"/>
          <w:szCs w:val="22"/>
        </w:rPr>
        <w:t xml:space="preserve"> Tools</w:t>
      </w:r>
      <w:r w:rsidR="00AE41AD">
        <w:rPr>
          <w:b/>
          <w:sz w:val="22"/>
          <w:szCs w:val="22"/>
        </w:rPr>
        <w:tab/>
      </w:r>
      <w:r w:rsidR="00DA4157">
        <w:rPr>
          <w:b/>
          <w:sz w:val="22"/>
          <w:szCs w:val="22"/>
        </w:rPr>
        <w:t xml:space="preserve">       </w:t>
      </w:r>
      <w:proofErr w:type="gramStart"/>
      <w:r w:rsidR="00DA4157">
        <w:rPr>
          <w:b/>
          <w:sz w:val="22"/>
          <w:szCs w:val="22"/>
        </w:rPr>
        <w:t xml:space="preserve">  </w:t>
      </w:r>
      <w:r w:rsidR="00AE41AD">
        <w:rPr>
          <w:b/>
          <w:sz w:val="22"/>
          <w:szCs w:val="22"/>
        </w:rPr>
        <w:t>:</w:t>
      </w:r>
      <w:proofErr w:type="gramEnd"/>
      <w:r w:rsidR="00CA44B4">
        <w:rPr>
          <w:sz w:val="22"/>
          <w:szCs w:val="22"/>
        </w:rPr>
        <w:t xml:space="preserve">      </w:t>
      </w:r>
      <w:r w:rsidR="00ED28AD">
        <w:rPr>
          <w:sz w:val="22"/>
          <w:szCs w:val="22"/>
        </w:rPr>
        <w:t>Prometheus, Grafana</w:t>
      </w:r>
    </w:p>
    <w:p w14:paraId="5B720481" w14:textId="2A001D10" w:rsidR="006670B6" w:rsidRPr="00181FAF" w:rsidRDefault="006670B6">
      <w:pPr>
        <w:spacing w:line="360" w:lineRule="auto"/>
        <w:jc w:val="both"/>
        <w:rPr>
          <w:b/>
          <w:sz w:val="22"/>
          <w:szCs w:val="22"/>
          <w:lang w:val="fr-FR"/>
        </w:rPr>
      </w:pPr>
      <w:r>
        <w:rPr>
          <w:b/>
          <w:sz w:val="22"/>
          <w:szCs w:val="22"/>
        </w:rPr>
        <w:t>DevOps</w:t>
      </w:r>
      <w:r w:rsidR="007237D5">
        <w:rPr>
          <w:b/>
          <w:sz w:val="22"/>
          <w:szCs w:val="22"/>
        </w:rPr>
        <w:t xml:space="preserve"> Other</w:t>
      </w:r>
      <w:r w:rsidR="00DA4157">
        <w:rPr>
          <w:b/>
          <w:sz w:val="22"/>
          <w:szCs w:val="22"/>
        </w:rPr>
        <w:t xml:space="preserve"> Tools</w:t>
      </w:r>
      <w:r w:rsidR="00DA4157">
        <w:rPr>
          <w:b/>
          <w:sz w:val="22"/>
          <w:szCs w:val="22"/>
        </w:rPr>
        <w:tab/>
        <w:t xml:space="preserve">       </w:t>
      </w:r>
      <w:proofErr w:type="gramStart"/>
      <w:r w:rsidR="00DA4157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>:</w:t>
      </w:r>
      <w:proofErr w:type="gramEnd"/>
      <w:r w:rsidR="0047356D">
        <w:rPr>
          <w:sz w:val="22"/>
          <w:szCs w:val="22"/>
        </w:rPr>
        <w:t xml:space="preserve">    </w:t>
      </w:r>
      <w:r w:rsidR="00B5155F">
        <w:rPr>
          <w:sz w:val="22"/>
          <w:szCs w:val="22"/>
        </w:rPr>
        <w:t xml:space="preserve"> </w:t>
      </w:r>
      <w:r w:rsidR="00A80E9B">
        <w:rPr>
          <w:sz w:val="22"/>
          <w:szCs w:val="22"/>
        </w:rPr>
        <w:t xml:space="preserve"> </w:t>
      </w:r>
      <w:r w:rsidR="007B26EE">
        <w:rPr>
          <w:sz w:val="22"/>
          <w:szCs w:val="22"/>
        </w:rPr>
        <w:t>E</w:t>
      </w:r>
      <w:r w:rsidR="00526234">
        <w:rPr>
          <w:sz w:val="22"/>
          <w:szCs w:val="22"/>
        </w:rPr>
        <w:t>xternal-</w:t>
      </w:r>
      <w:proofErr w:type="spellStart"/>
      <w:r w:rsidR="00526234">
        <w:rPr>
          <w:sz w:val="22"/>
          <w:szCs w:val="22"/>
        </w:rPr>
        <w:t>dns</w:t>
      </w:r>
      <w:proofErr w:type="spellEnd"/>
      <w:r w:rsidR="00E95737">
        <w:rPr>
          <w:sz w:val="22"/>
          <w:szCs w:val="22"/>
        </w:rPr>
        <w:t xml:space="preserve">, </w:t>
      </w:r>
      <w:r w:rsidR="00161BB4">
        <w:rPr>
          <w:sz w:val="22"/>
          <w:szCs w:val="22"/>
        </w:rPr>
        <w:t>Nginx</w:t>
      </w:r>
      <w:r w:rsidR="008B648D">
        <w:rPr>
          <w:sz w:val="22"/>
          <w:szCs w:val="22"/>
        </w:rPr>
        <w:t xml:space="preserve">, </w:t>
      </w:r>
      <w:r w:rsidR="00470802">
        <w:rPr>
          <w:sz w:val="22"/>
          <w:szCs w:val="22"/>
        </w:rPr>
        <w:t>E</w:t>
      </w:r>
      <w:r w:rsidR="00B75892">
        <w:rPr>
          <w:sz w:val="22"/>
          <w:szCs w:val="22"/>
        </w:rPr>
        <w:t>LK</w:t>
      </w:r>
      <w:r w:rsidR="00210F88">
        <w:rPr>
          <w:sz w:val="22"/>
          <w:szCs w:val="22"/>
        </w:rPr>
        <w:t xml:space="preserve">, </w:t>
      </w:r>
      <w:r w:rsidR="00E95737">
        <w:rPr>
          <w:sz w:val="22"/>
          <w:szCs w:val="22"/>
        </w:rPr>
        <w:t xml:space="preserve">Consul, Stolon, </w:t>
      </w:r>
      <w:proofErr w:type="spellStart"/>
      <w:r w:rsidR="00935E7A">
        <w:rPr>
          <w:sz w:val="22"/>
          <w:szCs w:val="22"/>
        </w:rPr>
        <w:t>Vitess</w:t>
      </w:r>
      <w:proofErr w:type="spellEnd"/>
    </w:p>
    <w:p w14:paraId="4023A03B" w14:textId="3D76B4E3" w:rsidR="00AE41AD" w:rsidRDefault="00AE41AD">
      <w:pPr>
        <w:spacing w:line="360" w:lineRule="auto"/>
        <w:jc w:val="both"/>
        <w:rPr>
          <w:sz w:val="22"/>
          <w:szCs w:val="22"/>
          <w:lang w:val="fr-FR"/>
        </w:rPr>
      </w:pPr>
      <w:r>
        <w:rPr>
          <w:b/>
          <w:sz w:val="22"/>
          <w:szCs w:val="22"/>
          <w:lang w:val="en-IN"/>
        </w:rPr>
        <w:t>Quality</w:t>
      </w:r>
      <w:r>
        <w:rPr>
          <w:b/>
          <w:sz w:val="22"/>
          <w:szCs w:val="22"/>
          <w:lang w:val="fr-FR"/>
        </w:rPr>
        <w:t xml:space="preserve"> Check Tools</w:t>
      </w:r>
      <w:r>
        <w:rPr>
          <w:b/>
          <w:sz w:val="22"/>
          <w:szCs w:val="22"/>
          <w:lang w:val="fr-FR"/>
        </w:rPr>
        <w:tab/>
      </w:r>
      <w:r w:rsidR="00DA4157">
        <w:rPr>
          <w:b/>
          <w:sz w:val="22"/>
          <w:szCs w:val="22"/>
          <w:lang w:val="fr-FR"/>
        </w:rPr>
        <w:t xml:space="preserve">         </w:t>
      </w:r>
      <w:r>
        <w:rPr>
          <w:b/>
          <w:sz w:val="22"/>
          <w:szCs w:val="22"/>
          <w:lang w:val="fr-FR"/>
        </w:rPr>
        <w:t xml:space="preserve">:     </w:t>
      </w:r>
      <w:r w:rsidR="00B970E7">
        <w:rPr>
          <w:b/>
          <w:sz w:val="22"/>
          <w:szCs w:val="22"/>
          <w:lang w:val="fr-FR"/>
        </w:rPr>
        <w:t xml:space="preserve"> </w:t>
      </w:r>
      <w:r w:rsidR="00B970E7">
        <w:rPr>
          <w:sz w:val="22"/>
          <w:szCs w:val="22"/>
          <w:lang w:val="fr-FR"/>
        </w:rPr>
        <w:t xml:space="preserve">Sonar, </w:t>
      </w:r>
      <w:proofErr w:type="spellStart"/>
      <w:r w:rsidR="00B970E7">
        <w:rPr>
          <w:sz w:val="22"/>
          <w:szCs w:val="22"/>
          <w:lang w:val="fr-FR"/>
        </w:rPr>
        <w:t>Findbugs</w:t>
      </w:r>
      <w:proofErr w:type="spellEnd"/>
      <w:r w:rsidR="00B970E7">
        <w:rPr>
          <w:sz w:val="22"/>
          <w:szCs w:val="22"/>
          <w:lang w:val="fr-FR"/>
        </w:rPr>
        <w:t xml:space="preserve">, </w:t>
      </w:r>
      <w:proofErr w:type="spellStart"/>
      <w:r w:rsidR="00B04481">
        <w:rPr>
          <w:sz w:val="22"/>
          <w:szCs w:val="22"/>
          <w:lang w:val="fr-FR"/>
        </w:rPr>
        <w:t>Burp</w:t>
      </w:r>
      <w:proofErr w:type="spellEnd"/>
      <w:r w:rsidR="00B04481">
        <w:rPr>
          <w:sz w:val="22"/>
          <w:szCs w:val="22"/>
          <w:lang w:val="fr-FR"/>
        </w:rPr>
        <w:t xml:space="preserve">, </w:t>
      </w:r>
      <w:proofErr w:type="spellStart"/>
      <w:r>
        <w:rPr>
          <w:sz w:val="22"/>
          <w:szCs w:val="22"/>
          <w:lang w:val="fr-FR"/>
        </w:rPr>
        <w:t>Coverity</w:t>
      </w:r>
      <w:proofErr w:type="spellEnd"/>
      <w:r>
        <w:rPr>
          <w:sz w:val="22"/>
          <w:szCs w:val="22"/>
          <w:lang w:val="fr-FR"/>
        </w:rPr>
        <w:t xml:space="preserve">, </w:t>
      </w:r>
      <w:proofErr w:type="spellStart"/>
      <w:r>
        <w:rPr>
          <w:sz w:val="22"/>
          <w:szCs w:val="22"/>
          <w:lang w:val="fr-FR"/>
        </w:rPr>
        <w:t>CppCheck</w:t>
      </w:r>
      <w:proofErr w:type="spellEnd"/>
    </w:p>
    <w:p w14:paraId="5EC11D2A" w14:textId="4C756F59" w:rsidR="00FF25F5" w:rsidRPr="00FF25F5" w:rsidRDefault="00FF25F5">
      <w:pPr>
        <w:spacing w:line="360" w:lineRule="auto"/>
        <w:jc w:val="both"/>
        <w:rPr>
          <w:sz w:val="22"/>
          <w:szCs w:val="22"/>
          <w:lang w:val="fr-FR"/>
        </w:rPr>
      </w:pPr>
      <w:r w:rsidRPr="00FF25F5">
        <w:rPr>
          <w:b/>
          <w:sz w:val="22"/>
          <w:szCs w:val="22"/>
          <w:lang w:val="fr-FR"/>
        </w:rPr>
        <w:t>Security</w:t>
      </w:r>
      <w:r w:rsidR="00872AA8">
        <w:rPr>
          <w:b/>
          <w:sz w:val="22"/>
          <w:szCs w:val="22"/>
          <w:lang w:val="fr-FR"/>
        </w:rPr>
        <w:t xml:space="preserve"> Scan</w:t>
      </w:r>
      <w:r w:rsidR="00DA4157">
        <w:rPr>
          <w:b/>
          <w:sz w:val="22"/>
          <w:szCs w:val="22"/>
          <w:lang w:val="fr-FR"/>
        </w:rPr>
        <w:tab/>
      </w:r>
      <w:r w:rsidR="00DA4157">
        <w:rPr>
          <w:b/>
          <w:sz w:val="22"/>
          <w:szCs w:val="22"/>
          <w:lang w:val="fr-FR"/>
        </w:rPr>
        <w:tab/>
        <w:t xml:space="preserve">      </w:t>
      </w:r>
      <w:proofErr w:type="gramStart"/>
      <w:r w:rsidR="00DA4157">
        <w:rPr>
          <w:b/>
          <w:sz w:val="22"/>
          <w:szCs w:val="22"/>
          <w:lang w:val="fr-FR"/>
        </w:rPr>
        <w:t xml:space="preserve">   </w:t>
      </w:r>
      <w:r>
        <w:rPr>
          <w:b/>
          <w:sz w:val="22"/>
          <w:szCs w:val="22"/>
          <w:lang w:val="fr-FR"/>
        </w:rPr>
        <w:t>:</w:t>
      </w:r>
      <w:proofErr w:type="gramEnd"/>
      <w:r>
        <w:rPr>
          <w:b/>
          <w:sz w:val="22"/>
          <w:szCs w:val="22"/>
          <w:lang w:val="fr-FR"/>
        </w:rPr>
        <w:t xml:space="preserve">   </w:t>
      </w:r>
      <w:r w:rsidR="009B48FF">
        <w:rPr>
          <w:b/>
          <w:sz w:val="22"/>
          <w:szCs w:val="22"/>
          <w:lang w:val="fr-FR"/>
        </w:rPr>
        <w:t xml:space="preserve">   </w:t>
      </w:r>
      <w:r>
        <w:rPr>
          <w:sz w:val="22"/>
          <w:szCs w:val="22"/>
          <w:lang w:val="fr-FR"/>
        </w:rPr>
        <w:t>BOM Scan, Docker (</w:t>
      </w:r>
      <w:proofErr w:type="spellStart"/>
      <w:r>
        <w:rPr>
          <w:sz w:val="22"/>
          <w:szCs w:val="22"/>
          <w:lang w:val="fr-FR"/>
        </w:rPr>
        <w:t>Anchore</w:t>
      </w:r>
      <w:proofErr w:type="spellEnd"/>
      <w:r>
        <w:rPr>
          <w:sz w:val="22"/>
          <w:szCs w:val="22"/>
          <w:lang w:val="fr-FR"/>
        </w:rPr>
        <w:t xml:space="preserve">, </w:t>
      </w:r>
      <w:proofErr w:type="spellStart"/>
      <w:r>
        <w:rPr>
          <w:sz w:val="22"/>
          <w:szCs w:val="22"/>
          <w:lang w:val="fr-FR"/>
        </w:rPr>
        <w:t>Dagda</w:t>
      </w:r>
      <w:proofErr w:type="spellEnd"/>
      <w:r>
        <w:rPr>
          <w:sz w:val="22"/>
          <w:szCs w:val="22"/>
          <w:lang w:val="fr-FR"/>
        </w:rPr>
        <w:t>), GIT-Secret (</w:t>
      </w:r>
      <w:proofErr w:type="spellStart"/>
      <w:r>
        <w:rPr>
          <w:sz w:val="22"/>
          <w:szCs w:val="22"/>
          <w:lang w:val="fr-FR"/>
        </w:rPr>
        <w:t>truffleHog</w:t>
      </w:r>
      <w:proofErr w:type="spellEnd"/>
      <w:r>
        <w:rPr>
          <w:sz w:val="22"/>
          <w:szCs w:val="22"/>
          <w:lang w:val="fr-FR"/>
        </w:rPr>
        <w:t>)</w:t>
      </w:r>
    </w:p>
    <w:p w14:paraId="31C6C955" w14:textId="3E6D3E49" w:rsidR="002D4861" w:rsidRPr="002D4861" w:rsidRDefault="00FF25F5">
      <w:pPr>
        <w:spacing w:line="360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>Build Tools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</w:t>
      </w:r>
      <w:proofErr w:type="gramStart"/>
      <w:r>
        <w:rPr>
          <w:b/>
          <w:sz w:val="22"/>
          <w:szCs w:val="22"/>
        </w:rPr>
        <w:t xml:space="preserve">  </w:t>
      </w:r>
      <w:r w:rsidR="002D4861">
        <w:rPr>
          <w:b/>
          <w:sz w:val="22"/>
          <w:szCs w:val="22"/>
        </w:rPr>
        <w:t>:</w:t>
      </w:r>
      <w:proofErr w:type="gramEnd"/>
      <w:r w:rsidR="002D4861">
        <w:rPr>
          <w:b/>
          <w:sz w:val="22"/>
          <w:szCs w:val="22"/>
        </w:rPr>
        <w:t xml:space="preserve">      </w:t>
      </w:r>
      <w:r w:rsidR="002D4861" w:rsidRPr="00E64B21">
        <w:rPr>
          <w:sz w:val="22"/>
          <w:szCs w:val="22"/>
        </w:rPr>
        <w:t>G</w:t>
      </w:r>
      <w:r w:rsidR="002D4861">
        <w:rPr>
          <w:sz w:val="22"/>
          <w:szCs w:val="22"/>
        </w:rPr>
        <w:t>radle, Maven, Make</w:t>
      </w:r>
    </w:p>
    <w:p w14:paraId="322689D0" w14:textId="0CBE86FD" w:rsidR="00AE41AD" w:rsidRDefault="00FF25F5">
      <w:pPr>
        <w:spacing w:line="360" w:lineRule="auto"/>
        <w:jc w:val="both"/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 xml:space="preserve">Project Management Tools  </w:t>
      </w:r>
      <w:r w:rsidR="00AE41AD">
        <w:rPr>
          <w:b/>
          <w:bCs/>
          <w:sz w:val="22"/>
          <w:szCs w:val="22"/>
        </w:rPr>
        <w:t xml:space="preserve">:      </w:t>
      </w:r>
      <w:r w:rsidR="00B21C42">
        <w:rPr>
          <w:bCs/>
          <w:sz w:val="22"/>
          <w:szCs w:val="22"/>
        </w:rPr>
        <w:t xml:space="preserve">Rally, Jira, </w:t>
      </w:r>
      <w:proofErr w:type="spellStart"/>
      <w:r w:rsidR="00AE41AD">
        <w:rPr>
          <w:bCs/>
          <w:sz w:val="22"/>
          <w:szCs w:val="22"/>
        </w:rPr>
        <w:t>TeamForge</w:t>
      </w:r>
      <w:proofErr w:type="spellEnd"/>
    </w:p>
    <w:p w14:paraId="0B81B26E" w14:textId="2979B099" w:rsidR="00AE41AD" w:rsidRDefault="00AE41AD">
      <w:pPr>
        <w:spacing w:line="360" w:lineRule="auto"/>
        <w:jc w:val="both"/>
        <w:rPr>
          <w:bCs/>
          <w:sz w:val="22"/>
          <w:szCs w:val="22"/>
        </w:rPr>
      </w:pPr>
      <w:r>
        <w:rPr>
          <w:b/>
          <w:sz w:val="22"/>
          <w:szCs w:val="22"/>
        </w:rPr>
        <w:t>Industries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FF25F5">
        <w:rPr>
          <w:b/>
          <w:sz w:val="22"/>
          <w:szCs w:val="22"/>
        </w:rPr>
        <w:t xml:space="preserve">       </w:t>
      </w:r>
      <w:proofErr w:type="gramStart"/>
      <w:r w:rsidR="00FF25F5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>:</w:t>
      </w:r>
      <w:proofErr w:type="gramEnd"/>
      <w:r>
        <w:rPr>
          <w:b/>
          <w:sz w:val="22"/>
          <w:szCs w:val="22"/>
        </w:rPr>
        <w:t xml:space="preserve">      </w:t>
      </w:r>
      <w:r w:rsidR="00161BB4">
        <w:rPr>
          <w:sz w:val="22"/>
          <w:szCs w:val="22"/>
        </w:rPr>
        <w:t>Cy</w:t>
      </w:r>
      <w:r w:rsidR="00161BB4">
        <w:rPr>
          <w:sz w:val="22"/>
          <w:szCs w:val="22"/>
        </w:rPr>
        <w:t xml:space="preserve">ber Security, </w:t>
      </w:r>
      <w:r w:rsidR="00886E60" w:rsidRPr="00886E60">
        <w:rPr>
          <w:sz w:val="22"/>
          <w:szCs w:val="22"/>
        </w:rPr>
        <w:t xml:space="preserve">Networking, </w:t>
      </w:r>
      <w:r>
        <w:rPr>
          <w:sz w:val="22"/>
          <w:szCs w:val="22"/>
        </w:rPr>
        <w:t xml:space="preserve">Telecom, Banking &amp; </w:t>
      </w:r>
      <w:r w:rsidR="002C7EFC">
        <w:rPr>
          <w:bCs/>
          <w:sz w:val="22"/>
          <w:szCs w:val="22"/>
        </w:rPr>
        <w:t>Financial</w:t>
      </w:r>
    </w:p>
    <w:p w14:paraId="09A6CC7A" w14:textId="77777777" w:rsidR="00AE41AD" w:rsidRDefault="00AE41AD">
      <w:pPr>
        <w:spacing w:line="360" w:lineRule="auto"/>
        <w:jc w:val="both"/>
        <w:rPr>
          <w:bCs/>
          <w:sz w:val="22"/>
          <w:szCs w:val="22"/>
        </w:rPr>
      </w:pPr>
    </w:p>
    <w:p w14:paraId="5EFF25BB" w14:textId="77777777" w:rsidR="00DD50AB" w:rsidRDefault="007C3D5B" w:rsidP="00DD50AB">
      <w:pPr>
        <w:spacing w:line="360" w:lineRule="au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Explaining me in few lines</w:t>
      </w:r>
      <w:r w:rsidR="00DD50AB">
        <w:rPr>
          <w:b/>
          <w:bCs/>
          <w:sz w:val="22"/>
          <w:szCs w:val="22"/>
        </w:rPr>
        <w:t>:</w:t>
      </w:r>
    </w:p>
    <w:p w14:paraId="7D5766B9" w14:textId="77777777" w:rsidR="00DD50AB" w:rsidRDefault="001A6456">
      <w:pPr>
        <w:spacing w:line="360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A</w:t>
      </w:r>
      <w:r w:rsidR="00AE5F5E">
        <w:rPr>
          <w:bCs/>
          <w:sz w:val="22"/>
          <w:szCs w:val="22"/>
        </w:rPr>
        <w:t xml:space="preserve">utomation is my primary mantra. </w:t>
      </w:r>
      <w:r w:rsidR="00994C50">
        <w:rPr>
          <w:bCs/>
          <w:sz w:val="22"/>
          <w:szCs w:val="22"/>
        </w:rPr>
        <w:t>I have transformed myself through W</w:t>
      </w:r>
      <w:r w:rsidR="003145CF">
        <w:rPr>
          <w:bCs/>
          <w:sz w:val="22"/>
          <w:szCs w:val="22"/>
        </w:rPr>
        <w:t>aterfall -&gt; Agile -&gt; DevOps -&gt; Bot-driven</w:t>
      </w:r>
      <w:r w:rsidR="00994C50">
        <w:rPr>
          <w:bCs/>
          <w:sz w:val="22"/>
          <w:szCs w:val="22"/>
        </w:rPr>
        <w:t xml:space="preserve"> culture. I feel excited about </w:t>
      </w:r>
      <w:r w:rsidR="0091529A">
        <w:rPr>
          <w:bCs/>
          <w:sz w:val="22"/>
          <w:szCs w:val="22"/>
        </w:rPr>
        <w:t>something that is almost impossible</w:t>
      </w:r>
      <w:r w:rsidR="006B6262">
        <w:rPr>
          <w:bCs/>
          <w:sz w:val="22"/>
          <w:szCs w:val="22"/>
        </w:rPr>
        <w:t>. I love to try/learn/unlearn new things daily, in parallel I do realize importance of business operation that I get paid for.</w:t>
      </w:r>
    </w:p>
    <w:p w14:paraId="1D0CC7B6" w14:textId="77777777" w:rsidR="004C72EC" w:rsidRDefault="004C72EC">
      <w:pPr>
        <w:spacing w:line="360" w:lineRule="auto"/>
        <w:jc w:val="both"/>
        <w:rPr>
          <w:bCs/>
          <w:sz w:val="22"/>
          <w:szCs w:val="22"/>
        </w:rPr>
      </w:pPr>
    </w:p>
    <w:p w14:paraId="0E565861" w14:textId="77777777" w:rsidR="007B47F1" w:rsidRDefault="004C72EC" w:rsidP="004C72EC">
      <w:pPr>
        <w:spacing w:line="360" w:lineRule="au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Educational Details</w:t>
      </w:r>
      <w:r>
        <w:rPr>
          <w:b/>
          <w:bCs/>
          <w:sz w:val="22"/>
          <w:szCs w:val="22"/>
        </w:rPr>
        <w:t>:</w:t>
      </w:r>
    </w:p>
    <w:p w14:paraId="21892AC0" w14:textId="77777777" w:rsidR="004C72EC" w:rsidRDefault="004C72EC" w:rsidP="004C72EC">
      <w:pPr>
        <w:spacing w:line="360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M.Sc. in Physics from IIT Madras, Chennai with CGPA 8.45 2005-2007.</w:t>
      </w:r>
    </w:p>
    <w:p w14:paraId="2639D35B" w14:textId="77777777" w:rsidR="00DD50AB" w:rsidRDefault="004C72EC" w:rsidP="004C72EC">
      <w:pPr>
        <w:spacing w:line="360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B.Sc. in Physics from Midnapore College, West Bengal with percentage 71.5% 2002-2005.</w:t>
      </w:r>
    </w:p>
    <w:p w14:paraId="136E081A" w14:textId="77777777" w:rsidR="004C72EC" w:rsidRDefault="004C72EC" w:rsidP="004C72EC">
      <w:pPr>
        <w:spacing w:line="360" w:lineRule="auto"/>
        <w:jc w:val="both"/>
        <w:rPr>
          <w:bCs/>
          <w:sz w:val="22"/>
          <w:szCs w:val="22"/>
        </w:rPr>
      </w:pPr>
    </w:p>
    <w:p w14:paraId="7F399034" w14:textId="77777777" w:rsidR="0057759F" w:rsidRDefault="00AE41AD">
      <w:pPr>
        <w:spacing w:line="360" w:lineRule="au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Experience Details</w:t>
      </w:r>
      <w:r w:rsidR="0046459C">
        <w:rPr>
          <w:b/>
          <w:bCs/>
          <w:sz w:val="22"/>
          <w:szCs w:val="22"/>
          <w:u w:val="single"/>
        </w:rPr>
        <w:t xml:space="preserve"> </w:t>
      </w:r>
      <w:r w:rsidR="00872292">
        <w:rPr>
          <w:b/>
          <w:bCs/>
          <w:sz w:val="22"/>
          <w:szCs w:val="22"/>
          <w:u w:val="single"/>
        </w:rPr>
        <w:t>–</w:t>
      </w:r>
      <w:r w:rsidR="0046459C">
        <w:rPr>
          <w:b/>
          <w:bCs/>
          <w:sz w:val="22"/>
          <w:szCs w:val="22"/>
          <w:u w:val="single"/>
        </w:rPr>
        <w:t xml:space="preserve"> </w:t>
      </w:r>
      <w:r w:rsidR="00872292">
        <w:rPr>
          <w:b/>
          <w:bCs/>
          <w:sz w:val="22"/>
          <w:szCs w:val="22"/>
          <w:u w:val="single"/>
        </w:rPr>
        <w:t xml:space="preserve">(Aug 2007 – Till date) </w:t>
      </w:r>
      <w:r w:rsidR="002808F5">
        <w:rPr>
          <w:b/>
          <w:bCs/>
          <w:sz w:val="22"/>
          <w:szCs w:val="22"/>
          <w:u w:val="single"/>
        </w:rPr>
        <w:t>Total 11years+</w:t>
      </w:r>
      <w:r>
        <w:rPr>
          <w:b/>
          <w:bCs/>
          <w:sz w:val="22"/>
          <w:szCs w:val="22"/>
        </w:rPr>
        <w:t>:</w:t>
      </w:r>
    </w:p>
    <w:p w14:paraId="5E5E1506" w14:textId="77777777" w:rsidR="00074232" w:rsidRDefault="00074232">
      <w:pPr>
        <w:spacing w:line="360" w:lineRule="auto"/>
        <w:jc w:val="both"/>
        <w:rPr>
          <w:bCs/>
          <w:sz w:val="22"/>
          <w:szCs w:val="22"/>
        </w:rPr>
      </w:pPr>
    </w:p>
    <w:p w14:paraId="5A596404" w14:textId="72096A52" w:rsidR="007948BD" w:rsidRDefault="00345B7E">
      <w:pPr>
        <w:spacing w:line="360" w:lineRule="auto"/>
        <w:jc w:val="both"/>
        <w:rPr>
          <w:sz w:val="22"/>
          <w:szCs w:val="22"/>
        </w:rPr>
      </w:pPr>
      <w:r w:rsidRPr="00345B7E">
        <w:rPr>
          <w:b/>
          <w:bCs/>
          <w:sz w:val="22"/>
          <w:szCs w:val="22"/>
        </w:rPr>
        <w:t>Cisco Systems</w:t>
      </w:r>
      <w:r>
        <w:rPr>
          <w:b/>
          <w:bCs/>
          <w:sz w:val="22"/>
          <w:szCs w:val="22"/>
        </w:rPr>
        <w:t xml:space="preserve"> (India) Pvt. Ltd.</w:t>
      </w:r>
      <w:r w:rsidR="007948BD">
        <w:rPr>
          <w:b/>
          <w:bCs/>
          <w:sz w:val="22"/>
          <w:szCs w:val="22"/>
        </w:rPr>
        <w:t>:</w:t>
      </w:r>
      <w:r w:rsidR="007948BD">
        <w:rPr>
          <w:bCs/>
          <w:sz w:val="22"/>
          <w:szCs w:val="22"/>
        </w:rPr>
        <w:t xml:space="preserve"> </w:t>
      </w:r>
      <w:r w:rsidR="006025C6">
        <w:rPr>
          <w:bCs/>
          <w:sz w:val="22"/>
          <w:szCs w:val="22"/>
        </w:rPr>
        <w:t>Software Automation Engineer I</w:t>
      </w:r>
      <w:r w:rsidR="004B4CAE">
        <w:rPr>
          <w:bCs/>
          <w:sz w:val="22"/>
          <w:szCs w:val="22"/>
        </w:rPr>
        <w:t>V</w:t>
      </w:r>
      <w:r w:rsidR="007948BD">
        <w:rPr>
          <w:bCs/>
          <w:sz w:val="22"/>
          <w:szCs w:val="22"/>
        </w:rPr>
        <w:t xml:space="preserve"> (</w:t>
      </w:r>
      <w:r w:rsidR="007D1994">
        <w:rPr>
          <w:bCs/>
          <w:sz w:val="22"/>
          <w:szCs w:val="22"/>
        </w:rPr>
        <w:t>March 2015</w:t>
      </w:r>
      <w:r w:rsidR="007948BD">
        <w:rPr>
          <w:bCs/>
          <w:sz w:val="22"/>
          <w:szCs w:val="22"/>
        </w:rPr>
        <w:t xml:space="preserve"> – </w:t>
      </w:r>
      <w:r w:rsidR="007D1994">
        <w:rPr>
          <w:bCs/>
          <w:sz w:val="22"/>
          <w:szCs w:val="22"/>
        </w:rPr>
        <w:t>Till date</w:t>
      </w:r>
      <w:r w:rsidR="007948BD">
        <w:rPr>
          <w:bCs/>
          <w:sz w:val="22"/>
          <w:szCs w:val="22"/>
        </w:rPr>
        <w:t xml:space="preserve">) </w:t>
      </w:r>
      <w:r w:rsidR="007948BD">
        <w:rPr>
          <w:sz w:val="22"/>
          <w:szCs w:val="22"/>
        </w:rPr>
        <w:t>dedicated to</w:t>
      </w:r>
      <w:r w:rsidR="00565C25">
        <w:rPr>
          <w:sz w:val="22"/>
          <w:szCs w:val="22"/>
        </w:rPr>
        <w:t xml:space="preserve"> Sever</w:t>
      </w:r>
      <w:r w:rsidR="006329C0">
        <w:rPr>
          <w:sz w:val="22"/>
          <w:szCs w:val="22"/>
        </w:rPr>
        <w:t>al Automation Activities</w:t>
      </w:r>
      <w:r w:rsidR="0074622B">
        <w:rPr>
          <w:sz w:val="22"/>
          <w:szCs w:val="22"/>
        </w:rPr>
        <w:t>,</w:t>
      </w:r>
      <w:r w:rsidR="006329C0">
        <w:rPr>
          <w:sz w:val="22"/>
          <w:szCs w:val="22"/>
        </w:rPr>
        <w:t xml:space="preserve"> mainly </w:t>
      </w:r>
      <w:r w:rsidR="00D7141F">
        <w:rPr>
          <w:sz w:val="22"/>
          <w:szCs w:val="22"/>
        </w:rPr>
        <w:t xml:space="preserve">DevOps for Cloud Infrastructure, </w:t>
      </w:r>
      <w:r w:rsidR="00B035C5">
        <w:rPr>
          <w:sz w:val="22"/>
          <w:szCs w:val="22"/>
        </w:rPr>
        <w:t xml:space="preserve">Cloud </w:t>
      </w:r>
      <w:r w:rsidR="00B035C5">
        <w:rPr>
          <w:sz w:val="22"/>
          <w:szCs w:val="22"/>
        </w:rPr>
        <w:lastRenderedPageBreak/>
        <w:t xml:space="preserve">enabled </w:t>
      </w:r>
      <w:r w:rsidR="00565C25">
        <w:rPr>
          <w:sz w:val="22"/>
          <w:szCs w:val="22"/>
        </w:rPr>
        <w:t>CI/CD</w:t>
      </w:r>
      <w:r w:rsidR="00B035C5">
        <w:rPr>
          <w:sz w:val="22"/>
          <w:szCs w:val="22"/>
        </w:rPr>
        <w:t xml:space="preserve"> &amp; </w:t>
      </w:r>
      <w:r w:rsidR="00A30413">
        <w:rPr>
          <w:sz w:val="22"/>
          <w:szCs w:val="22"/>
        </w:rPr>
        <w:t xml:space="preserve">Architecture &amp; </w:t>
      </w:r>
      <w:r w:rsidR="003723AD">
        <w:rPr>
          <w:sz w:val="22"/>
          <w:szCs w:val="22"/>
        </w:rPr>
        <w:t xml:space="preserve">Solution Implementation, </w:t>
      </w:r>
      <w:r w:rsidR="003B1548">
        <w:rPr>
          <w:sz w:val="22"/>
          <w:szCs w:val="22"/>
        </w:rPr>
        <w:t xml:space="preserve">Code </w:t>
      </w:r>
      <w:r w:rsidR="009E3810">
        <w:rPr>
          <w:sz w:val="22"/>
          <w:szCs w:val="22"/>
        </w:rPr>
        <w:t xml:space="preserve">Quality Assurance, </w:t>
      </w:r>
      <w:r w:rsidR="003723AD">
        <w:rPr>
          <w:sz w:val="22"/>
          <w:szCs w:val="22"/>
        </w:rPr>
        <w:t>Research, etc</w:t>
      </w:r>
      <w:r w:rsidR="000E2437">
        <w:rPr>
          <w:sz w:val="22"/>
          <w:szCs w:val="22"/>
        </w:rPr>
        <w:t>.</w:t>
      </w:r>
      <w:r w:rsidR="003723AD">
        <w:rPr>
          <w:sz w:val="22"/>
          <w:szCs w:val="22"/>
        </w:rPr>
        <w:t xml:space="preserve"> </w:t>
      </w:r>
      <w:r w:rsidR="00565C25">
        <w:rPr>
          <w:sz w:val="22"/>
          <w:szCs w:val="22"/>
        </w:rPr>
        <w:t>for 100+ projects</w:t>
      </w:r>
      <w:r w:rsidR="007948BD">
        <w:rPr>
          <w:sz w:val="22"/>
          <w:szCs w:val="22"/>
        </w:rPr>
        <w:t>.</w:t>
      </w:r>
    </w:p>
    <w:p w14:paraId="6E40C7AE" w14:textId="77777777" w:rsidR="00D7141F" w:rsidRDefault="00D7141F">
      <w:pPr>
        <w:spacing w:line="360" w:lineRule="auto"/>
        <w:jc w:val="both"/>
        <w:rPr>
          <w:bCs/>
          <w:sz w:val="22"/>
          <w:szCs w:val="22"/>
        </w:rPr>
      </w:pPr>
    </w:p>
    <w:p w14:paraId="325EC951" w14:textId="77777777" w:rsidR="00AE41AD" w:rsidRDefault="00AE41AD">
      <w:pPr>
        <w:spacing w:line="360" w:lineRule="auto"/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Ericsson India Global Services Pvt. Ltd. (R&amp;D):</w:t>
      </w:r>
      <w:r>
        <w:rPr>
          <w:bCs/>
          <w:sz w:val="22"/>
          <w:szCs w:val="22"/>
        </w:rPr>
        <w:t xml:space="preserve"> Specialist SCM (Software Configuration Management) (Aug 2010 – </w:t>
      </w:r>
      <w:r w:rsidR="008D025F">
        <w:rPr>
          <w:bCs/>
          <w:sz w:val="22"/>
          <w:szCs w:val="22"/>
        </w:rPr>
        <w:t>February 201</w:t>
      </w:r>
      <w:r w:rsidR="00365CDC">
        <w:rPr>
          <w:bCs/>
          <w:sz w:val="22"/>
          <w:szCs w:val="22"/>
        </w:rPr>
        <w:t>5</w:t>
      </w:r>
      <w:r>
        <w:rPr>
          <w:bCs/>
          <w:sz w:val="22"/>
          <w:szCs w:val="22"/>
        </w:rPr>
        <w:t xml:space="preserve">) </w:t>
      </w:r>
      <w:r>
        <w:rPr>
          <w:sz w:val="22"/>
          <w:szCs w:val="22"/>
        </w:rPr>
        <w:t>dedicated to Software Configuration Management, Design Environment Maintenance and Software Packaging in Telecom domain.</w:t>
      </w:r>
    </w:p>
    <w:p w14:paraId="795DF66C" w14:textId="77777777" w:rsidR="00AE41AD" w:rsidRDefault="00AE41AD">
      <w:pPr>
        <w:spacing w:line="360" w:lineRule="auto"/>
        <w:jc w:val="both"/>
        <w:rPr>
          <w:bCs/>
          <w:sz w:val="22"/>
          <w:szCs w:val="22"/>
        </w:rPr>
      </w:pPr>
    </w:p>
    <w:p w14:paraId="24C390CF" w14:textId="77777777" w:rsidR="00AE41AD" w:rsidRDefault="00AE41AD">
      <w:pPr>
        <w:spacing w:line="360" w:lineRule="auto"/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Accenture Services Pvt. Ltd.:</w:t>
      </w:r>
      <w:r>
        <w:rPr>
          <w:bCs/>
          <w:sz w:val="22"/>
          <w:szCs w:val="22"/>
        </w:rPr>
        <w:t xml:space="preserve"> Software Engineer (Aug 2007 – July 2010) </w:t>
      </w:r>
      <w:r>
        <w:rPr>
          <w:sz w:val="22"/>
          <w:szCs w:val="22"/>
        </w:rPr>
        <w:t xml:space="preserve">dedicated to Software Configuration Management (Application Software Control) and Midrange applications in Banking &amp; </w:t>
      </w:r>
      <w:r>
        <w:rPr>
          <w:bCs/>
          <w:sz w:val="22"/>
          <w:szCs w:val="22"/>
        </w:rPr>
        <w:t>Financial Domain</w:t>
      </w:r>
      <w:r>
        <w:rPr>
          <w:sz w:val="22"/>
          <w:szCs w:val="22"/>
        </w:rPr>
        <w:t>.</w:t>
      </w:r>
    </w:p>
    <w:p w14:paraId="7D972D89" w14:textId="77777777" w:rsidR="00AE41AD" w:rsidRDefault="00AE41AD">
      <w:pPr>
        <w:spacing w:line="360" w:lineRule="auto"/>
        <w:jc w:val="both"/>
        <w:rPr>
          <w:bCs/>
          <w:sz w:val="22"/>
          <w:szCs w:val="22"/>
        </w:rPr>
      </w:pPr>
    </w:p>
    <w:p w14:paraId="2BBAE6E5" w14:textId="77777777" w:rsidR="00340D8C" w:rsidRDefault="00340D8C" w:rsidP="00340D8C">
      <w:pPr>
        <w:spacing w:line="360" w:lineRule="au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softHyphen/>
      </w:r>
      <w:r>
        <w:rPr>
          <w:b/>
          <w:bCs/>
          <w:sz w:val="22"/>
          <w:szCs w:val="22"/>
          <w:u w:val="single"/>
        </w:rPr>
        <w:softHyphen/>
      </w:r>
      <w:r>
        <w:rPr>
          <w:b/>
          <w:bCs/>
          <w:sz w:val="22"/>
          <w:szCs w:val="22"/>
          <w:u w:val="single"/>
        </w:rPr>
        <w:softHyphen/>
        <w:t>Engagement Overview</w:t>
      </w:r>
      <w:r>
        <w:rPr>
          <w:b/>
          <w:bCs/>
          <w:sz w:val="22"/>
          <w:szCs w:val="22"/>
        </w:rPr>
        <w:t>:</w:t>
      </w:r>
    </w:p>
    <w:p w14:paraId="3C389810" w14:textId="77777777" w:rsidR="00340D8C" w:rsidRDefault="00340D8C" w:rsidP="00340D8C">
      <w:pPr>
        <w:spacing w:line="360" w:lineRule="au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Employer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: </w:t>
      </w:r>
      <w:r>
        <w:rPr>
          <w:b/>
          <w:bCs/>
          <w:sz w:val="22"/>
          <w:szCs w:val="22"/>
        </w:rPr>
        <w:tab/>
      </w:r>
      <w:r w:rsidR="00375581" w:rsidRPr="00345B7E">
        <w:rPr>
          <w:b/>
          <w:bCs/>
          <w:sz w:val="22"/>
          <w:szCs w:val="22"/>
        </w:rPr>
        <w:t>Cisco Systems</w:t>
      </w:r>
      <w:r w:rsidR="00375581">
        <w:rPr>
          <w:b/>
          <w:bCs/>
          <w:sz w:val="22"/>
          <w:szCs w:val="22"/>
        </w:rPr>
        <w:t xml:space="preserve"> (India) Pvt. Ltd.</w:t>
      </w:r>
    </w:p>
    <w:p w14:paraId="622E727B" w14:textId="77777777" w:rsidR="00340D8C" w:rsidRDefault="00340D8C" w:rsidP="005730D2">
      <w:pPr>
        <w:spacing w:line="360" w:lineRule="au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Project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:</w:t>
      </w:r>
      <w:r>
        <w:rPr>
          <w:b/>
          <w:bCs/>
          <w:sz w:val="22"/>
          <w:szCs w:val="22"/>
        </w:rPr>
        <w:tab/>
      </w:r>
      <w:r w:rsidR="005730D2">
        <w:rPr>
          <w:b/>
          <w:bCs/>
          <w:sz w:val="22"/>
          <w:szCs w:val="22"/>
        </w:rPr>
        <w:t>CX (Customer Experience) Product Development</w:t>
      </w:r>
      <w:r>
        <w:rPr>
          <w:b/>
          <w:bCs/>
          <w:sz w:val="22"/>
          <w:szCs w:val="22"/>
        </w:rPr>
        <w:t>.</w:t>
      </w:r>
    </w:p>
    <w:p w14:paraId="2AEABC44" w14:textId="77777777" w:rsidR="00340D8C" w:rsidRDefault="00340D8C" w:rsidP="00340D8C">
      <w:pPr>
        <w:spacing w:line="360" w:lineRule="auto"/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Duration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:</w:t>
      </w:r>
      <w:r>
        <w:rPr>
          <w:b/>
          <w:bCs/>
          <w:sz w:val="22"/>
          <w:szCs w:val="22"/>
        </w:rPr>
        <w:tab/>
      </w:r>
      <w:r w:rsidR="005730D2">
        <w:rPr>
          <w:b/>
          <w:bCs/>
          <w:sz w:val="22"/>
          <w:szCs w:val="22"/>
        </w:rPr>
        <w:t>March 2015</w:t>
      </w:r>
      <w:r>
        <w:rPr>
          <w:b/>
          <w:bCs/>
          <w:sz w:val="22"/>
          <w:szCs w:val="22"/>
        </w:rPr>
        <w:t xml:space="preserve"> – </w:t>
      </w:r>
      <w:r w:rsidR="005730D2">
        <w:rPr>
          <w:b/>
          <w:bCs/>
          <w:sz w:val="22"/>
          <w:szCs w:val="22"/>
        </w:rPr>
        <w:t>Till date</w:t>
      </w:r>
    </w:p>
    <w:p w14:paraId="0A453F8B" w14:textId="77777777" w:rsidR="00340D8C" w:rsidRDefault="00340D8C" w:rsidP="00340D8C">
      <w:pPr>
        <w:spacing w:line="360" w:lineRule="auto"/>
        <w:jc w:val="both"/>
        <w:rPr>
          <w:b/>
          <w:sz w:val="22"/>
          <w:szCs w:val="22"/>
        </w:rPr>
      </w:pPr>
    </w:p>
    <w:p w14:paraId="1DA36BE0" w14:textId="77777777" w:rsidR="00340D8C" w:rsidRDefault="00340D8C" w:rsidP="00340D8C">
      <w:pPr>
        <w:spacing w:line="360" w:lineRule="auto"/>
        <w:jc w:val="both"/>
        <w:rPr>
          <w:b/>
          <w:sz w:val="22"/>
          <w:szCs w:val="22"/>
        </w:rPr>
      </w:pPr>
      <w:r>
        <w:rPr>
          <w:b/>
        </w:rPr>
        <w:t>Roles and Responsibilities:</w:t>
      </w:r>
    </w:p>
    <w:p w14:paraId="4C849410" w14:textId="1F725D8A" w:rsidR="00254931" w:rsidRDefault="00254931" w:rsidP="00340D8C">
      <w:pPr>
        <w:numPr>
          <w:ilvl w:val="0"/>
          <w:numId w:val="2"/>
        </w:numPr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Managing Cisco Could Email Security infrastructure </w:t>
      </w:r>
      <w:r w:rsidRPr="00254931">
        <w:rPr>
          <w:bCs/>
          <w:sz w:val="22"/>
          <w:szCs w:val="22"/>
        </w:rPr>
        <w:t>(250+ core servers)</w:t>
      </w:r>
    </w:p>
    <w:p w14:paraId="216E2294" w14:textId="314F5BE1" w:rsidR="00340D8C" w:rsidRPr="00B53454" w:rsidRDefault="008A4C6A" w:rsidP="00340D8C">
      <w:pPr>
        <w:numPr>
          <w:ilvl w:val="0"/>
          <w:numId w:val="2"/>
        </w:numPr>
        <w:spacing w:line="360" w:lineRule="auto"/>
        <w:jc w:val="both"/>
        <w:rPr>
          <w:b/>
          <w:sz w:val="22"/>
          <w:szCs w:val="22"/>
        </w:rPr>
      </w:pPr>
      <w:r w:rsidRPr="00B53454">
        <w:rPr>
          <w:b/>
          <w:sz w:val="22"/>
          <w:szCs w:val="22"/>
        </w:rPr>
        <w:t>Lead &amp; Architect of CI/CD implementation for cloud native &amp; legacy offers</w:t>
      </w:r>
      <w:r w:rsidR="0095752B" w:rsidRPr="00B53454">
        <w:rPr>
          <w:b/>
          <w:sz w:val="22"/>
          <w:szCs w:val="22"/>
        </w:rPr>
        <w:t xml:space="preserve"> </w:t>
      </w:r>
      <w:r w:rsidR="0095752B" w:rsidRPr="00B53454">
        <w:rPr>
          <w:sz w:val="22"/>
          <w:szCs w:val="22"/>
        </w:rPr>
        <w:t>(150+ Microservices, 20+ Legacy Offers)</w:t>
      </w:r>
    </w:p>
    <w:p w14:paraId="19315612" w14:textId="77777777" w:rsidR="00340D8C" w:rsidRPr="00B53454" w:rsidRDefault="00D42153" w:rsidP="008A4C6A">
      <w:pPr>
        <w:numPr>
          <w:ilvl w:val="0"/>
          <w:numId w:val="2"/>
        </w:numPr>
        <w:spacing w:line="360" w:lineRule="auto"/>
        <w:jc w:val="both"/>
        <w:rPr>
          <w:b/>
          <w:sz w:val="22"/>
          <w:szCs w:val="22"/>
        </w:rPr>
      </w:pPr>
      <w:r w:rsidRPr="00B53454">
        <w:rPr>
          <w:b/>
          <w:sz w:val="22"/>
          <w:szCs w:val="22"/>
        </w:rPr>
        <w:t>Ownership of Tools chain for CI/CD</w:t>
      </w:r>
      <w:r w:rsidR="00470E9E" w:rsidRPr="00B53454">
        <w:rPr>
          <w:b/>
          <w:sz w:val="22"/>
          <w:szCs w:val="22"/>
        </w:rPr>
        <w:t xml:space="preserve"> implementation </w:t>
      </w:r>
      <w:r w:rsidR="00470E9E" w:rsidRPr="00B53454">
        <w:rPr>
          <w:sz w:val="22"/>
          <w:szCs w:val="22"/>
        </w:rPr>
        <w:t>(Drone, Jenkins, Spinnaker, Bitbucket</w:t>
      </w:r>
      <w:r w:rsidR="00996EF2" w:rsidRPr="00B53454">
        <w:rPr>
          <w:sz w:val="22"/>
          <w:szCs w:val="22"/>
        </w:rPr>
        <w:t>/GitHub</w:t>
      </w:r>
      <w:r w:rsidR="00470E9E" w:rsidRPr="00B53454">
        <w:rPr>
          <w:sz w:val="22"/>
          <w:szCs w:val="22"/>
        </w:rPr>
        <w:t xml:space="preserve">, Sonar, </w:t>
      </w:r>
      <w:r w:rsidR="00151BD9" w:rsidRPr="00B53454">
        <w:rPr>
          <w:sz w:val="22"/>
          <w:szCs w:val="22"/>
        </w:rPr>
        <w:t xml:space="preserve">Artifactory, Docker Registry, Helm Chart repo, </w:t>
      </w:r>
      <w:r w:rsidR="00470E9E" w:rsidRPr="00B53454">
        <w:rPr>
          <w:sz w:val="22"/>
          <w:szCs w:val="22"/>
        </w:rPr>
        <w:t>etc.)</w:t>
      </w:r>
    </w:p>
    <w:p w14:paraId="14BF9CE6" w14:textId="77777777" w:rsidR="00470E9E" w:rsidRPr="00B53454" w:rsidRDefault="006F277D" w:rsidP="008A4C6A">
      <w:pPr>
        <w:numPr>
          <w:ilvl w:val="0"/>
          <w:numId w:val="2"/>
        </w:numPr>
        <w:spacing w:line="360" w:lineRule="auto"/>
        <w:jc w:val="both"/>
        <w:rPr>
          <w:b/>
          <w:sz w:val="22"/>
          <w:szCs w:val="22"/>
        </w:rPr>
      </w:pPr>
      <w:r w:rsidRPr="00B53454">
        <w:rPr>
          <w:b/>
          <w:sz w:val="22"/>
          <w:szCs w:val="22"/>
        </w:rPr>
        <w:t xml:space="preserve">Ownership of </w:t>
      </w:r>
      <w:r w:rsidR="00996EF2" w:rsidRPr="00B53454">
        <w:rPr>
          <w:b/>
          <w:sz w:val="22"/>
          <w:szCs w:val="22"/>
        </w:rPr>
        <w:t>Quality/Productivity enhancement via Best Practices/Automation</w:t>
      </w:r>
    </w:p>
    <w:p w14:paraId="15F2EB6A" w14:textId="77777777" w:rsidR="00996EF2" w:rsidRPr="00B53454" w:rsidRDefault="00996EF2" w:rsidP="008A4C6A">
      <w:pPr>
        <w:numPr>
          <w:ilvl w:val="0"/>
          <w:numId w:val="2"/>
        </w:numPr>
        <w:spacing w:line="360" w:lineRule="auto"/>
        <w:jc w:val="both"/>
        <w:rPr>
          <w:b/>
          <w:sz w:val="22"/>
          <w:szCs w:val="22"/>
        </w:rPr>
      </w:pPr>
      <w:r w:rsidRPr="00B53454">
        <w:rPr>
          <w:b/>
          <w:sz w:val="22"/>
          <w:szCs w:val="22"/>
        </w:rPr>
        <w:t xml:space="preserve">Ownership of Next-gen experience with CI/CD </w:t>
      </w:r>
      <w:r w:rsidRPr="00B53454">
        <w:rPr>
          <w:sz w:val="22"/>
          <w:szCs w:val="22"/>
        </w:rPr>
        <w:t>(Bot driven, data insights, etc.)</w:t>
      </w:r>
    </w:p>
    <w:p w14:paraId="233DFC67" w14:textId="77777777" w:rsidR="00996EF2" w:rsidRPr="00B53454" w:rsidRDefault="00996EF2" w:rsidP="008A4C6A">
      <w:pPr>
        <w:numPr>
          <w:ilvl w:val="0"/>
          <w:numId w:val="2"/>
        </w:numPr>
        <w:spacing w:line="360" w:lineRule="auto"/>
        <w:jc w:val="both"/>
        <w:rPr>
          <w:b/>
          <w:sz w:val="22"/>
          <w:szCs w:val="22"/>
        </w:rPr>
      </w:pPr>
      <w:r w:rsidRPr="00B53454">
        <w:rPr>
          <w:b/>
          <w:sz w:val="22"/>
          <w:szCs w:val="22"/>
        </w:rPr>
        <w:t>Ownership of creating common reusable patterns w/ CI/CD</w:t>
      </w:r>
    </w:p>
    <w:p w14:paraId="1C08CC6B" w14:textId="77777777" w:rsidR="00996EF2" w:rsidRPr="00B53454" w:rsidRDefault="005270FA" w:rsidP="008A4C6A">
      <w:pPr>
        <w:numPr>
          <w:ilvl w:val="0"/>
          <w:numId w:val="2"/>
        </w:numPr>
        <w:spacing w:line="360" w:lineRule="auto"/>
        <w:jc w:val="both"/>
        <w:rPr>
          <w:b/>
          <w:sz w:val="22"/>
          <w:szCs w:val="22"/>
        </w:rPr>
      </w:pPr>
      <w:r w:rsidRPr="00B53454">
        <w:rPr>
          <w:b/>
          <w:sz w:val="22"/>
          <w:szCs w:val="22"/>
        </w:rPr>
        <w:t>Collaborator &amp; Co-Owner of</w:t>
      </w:r>
      <w:r w:rsidR="00996EF2" w:rsidRPr="00B53454">
        <w:rPr>
          <w:b/>
          <w:sz w:val="22"/>
          <w:szCs w:val="22"/>
        </w:rPr>
        <w:t xml:space="preserve"> Deployment &amp; Versioning implementations</w:t>
      </w:r>
    </w:p>
    <w:p w14:paraId="1896E5E9" w14:textId="77777777" w:rsidR="00996EF2" w:rsidRPr="00B53454" w:rsidRDefault="00116769" w:rsidP="008A4C6A">
      <w:pPr>
        <w:numPr>
          <w:ilvl w:val="0"/>
          <w:numId w:val="2"/>
        </w:numPr>
        <w:spacing w:line="360" w:lineRule="auto"/>
        <w:jc w:val="both"/>
        <w:rPr>
          <w:b/>
          <w:sz w:val="22"/>
          <w:szCs w:val="22"/>
        </w:rPr>
      </w:pPr>
      <w:r w:rsidRPr="00B53454">
        <w:rPr>
          <w:b/>
          <w:sz w:val="22"/>
          <w:szCs w:val="22"/>
        </w:rPr>
        <w:t>Collaborator w/</w:t>
      </w:r>
      <w:r w:rsidR="00996EF2" w:rsidRPr="00B53454">
        <w:rPr>
          <w:b/>
          <w:sz w:val="22"/>
          <w:szCs w:val="22"/>
        </w:rPr>
        <w:t xml:space="preserve"> Site Reliability Engineering (SRE) </w:t>
      </w:r>
      <w:r w:rsidR="0095752B" w:rsidRPr="00B53454">
        <w:rPr>
          <w:b/>
          <w:sz w:val="22"/>
          <w:szCs w:val="22"/>
        </w:rPr>
        <w:t xml:space="preserve">for </w:t>
      </w:r>
      <w:r w:rsidR="003E1F52" w:rsidRPr="00B53454">
        <w:rPr>
          <w:b/>
          <w:sz w:val="22"/>
          <w:szCs w:val="22"/>
        </w:rPr>
        <w:t>Kubernetes Cloud Stack</w:t>
      </w:r>
    </w:p>
    <w:p w14:paraId="6FFEE898" w14:textId="77777777" w:rsidR="003E1F52" w:rsidRPr="00B53454" w:rsidRDefault="003E1F52" w:rsidP="008A4C6A">
      <w:pPr>
        <w:numPr>
          <w:ilvl w:val="0"/>
          <w:numId w:val="2"/>
        </w:numPr>
        <w:spacing w:line="360" w:lineRule="auto"/>
        <w:jc w:val="both"/>
        <w:rPr>
          <w:b/>
          <w:sz w:val="22"/>
          <w:szCs w:val="22"/>
        </w:rPr>
      </w:pPr>
      <w:r w:rsidRPr="00B53454">
        <w:rPr>
          <w:b/>
          <w:sz w:val="22"/>
          <w:szCs w:val="22"/>
        </w:rPr>
        <w:t xml:space="preserve">Member of Open Source </w:t>
      </w:r>
      <w:r w:rsidR="00B7445F" w:rsidRPr="00B53454">
        <w:rPr>
          <w:b/>
          <w:sz w:val="22"/>
          <w:szCs w:val="22"/>
        </w:rPr>
        <w:t xml:space="preserve">GitHub </w:t>
      </w:r>
      <w:r w:rsidRPr="00B53454">
        <w:rPr>
          <w:b/>
          <w:sz w:val="22"/>
          <w:szCs w:val="22"/>
        </w:rPr>
        <w:t>Org (cisco-</w:t>
      </w:r>
      <w:proofErr w:type="spellStart"/>
      <w:r w:rsidRPr="00B53454">
        <w:rPr>
          <w:b/>
          <w:sz w:val="22"/>
          <w:szCs w:val="22"/>
        </w:rPr>
        <w:t>sso</w:t>
      </w:r>
      <w:proofErr w:type="spellEnd"/>
      <w:r w:rsidRPr="00B53454">
        <w:rPr>
          <w:b/>
          <w:sz w:val="22"/>
          <w:szCs w:val="22"/>
        </w:rPr>
        <w:t xml:space="preserve">) for </w:t>
      </w:r>
      <w:r w:rsidR="005C2EEF" w:rsidRPr="00B53454">
        <w:rPr>
          <w:b/>
          <w:sz w:val="22"/>
          <w:szCs w:val="22"/>
        </w:rPr>
        <w:t xml:space="preserve">current </w:t>
      </w:r>
      <w:r w:rsidRPr="00B53454">
        <w:rPr>
          <w:b/>
          <w:sz w:val="22"/>
          <w:szCs w:val="22"/>
        </w:rPr>
        <w:t>BU</w:t>
      </w:r>
    </w:p>
    <w:p w14:paraId="212DFDF7" w14:textId="77777777" w:rsidR="00340D8C" w:rsidRDefault="00340D8C" w:rsidP="00340D8C">
      <w:pPr>
        <w:spacing w:line="360" w:lineRule="auto"/>
        <w:jc w:val="both"/>
        <w:rPr>
          <w:bCs/>
        </w:rPr>
      </w:pPr>
      <w:r>
        <w:rPr>
          <w:b/>
        </w:rPr>
        <w:t>Key Achievements:</w:t>
      </w:r>
      <w:r>
        <w:rPr>
          <w:b/>
          <w:bCs/>
        </w:rPr>
        <w:t xml:space="preserve"> </w:t>
      </w:r>
    </w:p>
    <w:p w14:paraId="09A24840" w14:textId="3BD4F159" w:rsidR="00BB50F3" w:rsidRDefault="00BA5ED2" w:rsidP="00340D8C">
      <w:pPr>
        <w:numPr>
          <w:ilvl w:val="0"/>
          <w:numId w:val="2"/>
        </w:numPr>
        <w:spacing w:line="360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Migrating legacy manual</w:t>
      </w:r>
      <w:r w:rsidR="008141D2">
        <w:rPr>
          <w:bCs/>
          <w:sz w:val="22"/>
          <w:szCs w:val="22"/>
        </w:rPr>
        <w:t>ly managed</w:t>
      </w:r>
      <w:r>
        <w:rPr>
          <w:bCs/>
          <w:sz w:val="22"/>
          <w:szCs w:val="22"/>
        </w:rPr>
        <w:t xml:space="preserve"> infrastructure to Ansible + Terraform (100+ servers)</w:t>
      </w:r>
    </w:p>
    <w:p w14:paraId="7501D8A2" w14:textId="2E68E83D" w:rsidR="00F907AB" w:rsidRDefault="00F907AB" w:rsidP="00340D8C">
      <w:pPr>
        <w:numPr>
          <w:ilvl w:val="0"/>
          <w:numId w:val="2"/>
        </w:numPr>
        <w:spacing w:line="360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Automated Continuous Security Scan, for Docker Image, 3</w:t>
      </w:r>
      <w:r w:rsidRPr="00F907AB">
        <w:rPr>
          <w:bCs/>
          <w:sz w:val="22"/>
          <w:szCs w:val="22"/>
          <w:vertAlign w:val="superscript"/>
        </w:rPr>
        <w:t>rd</w:t>
      </w:r>
      <w:r>
        <w:rPr>
          <w:bCs/>
          <w:sz w:val="22"/>
          <w:szCs w:val="22"/>
        </w:rPr>
        <w:t xml:space="preserve"> Party registration, GIT Secrets, etc.</w:t>
      </w:r>
      <w:bookmarkStart w:id="0" w:name="_GoBack"/>
      <w:bookmarkEnd w:id="0"/>
    </w:p>
    <w:p w14:paraId="762F7780" w14:textId="4D2DE6F3" w:rsidR="00E2041F" w:rsidRDefault="00E2041F" w:rsidP="00340D8C">
      <w:pPr>
        <w:numPr>
          <w:ilvl w:val="0"/>
          <w:numId w:val="2"/>
        </w:numPr>
        <w:spacing w:line="360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lastRenderedPageBreak/>
        <w:t>Architected and developed CI/CD Insights Dashboard using Go and JS and hosted in K8’s (Micro-service architecture with data caching and REST enablement)</w:t>
      </w:r>
    </w:p>
    <w:p w14:paraId="7C74B230" w14:textId="43B0F18D" w:rsidR="00EF686C" w:rsidRPr="00B53454" w:rsidRDefault="00EF686C" w:rsidP="00340D8C">
      <w:pPr>
        <w:numPr>
          <w:ilvl w:val="0"/>
          <w:numId w:val="2"/>
        </w:numPr>
        <w:spacing w:line="360" w:lineRule="auto"/>
        <w:jc w:val="both"/>
        <w:rPr>
          <w:bCs/>
          <w:sz w:val="22"/>
          <w:szCs w:val="22"/>
        </w:rPr>
      </w:pPr>
      <w:r w:rsidRPr="00B53454">
        <w:rPr>
          <w:bCs/>
          <w:sz w:val="22"/>
          <w:szCs w:val="22"/>
        </w:rPr>
        <w:t xml:space="preserve">Enabled </w:t>
      </w:r>
      <w:r w:rsidR="00132740" w:rsidRPr="00B53454">
        <w:rPr>
          <w:bCs/>
          <w:sz w:val="22"/>
          <w:szCs w:val="22"/>
        </w:rPr>
        <w:t>scalable/proper utilization of resources of</w:t>
      </w:r>
      <w:r w:rsidR="00396FA7" w:rsidRPr="00B53454">
        <w:rPr>
          <w:bCs/>
          <w:sz w:val="22"/>
          <w:szCs w:val="22"/>
        </w:rPr>
        <w:t xml:space="preserve"> </w:t>
      </w:r>
      <w:r w:rsidRPr="00B53454">
        <w:rPr>
          <w:bCs/>
          <w:sz w:val="22"/>
          <w:szCs w:val="22"/>
        </w:rPr>
        <w:t>Drone K8’s stack using Prometheus + Grafana</w:t>
      </w:r>
    </w:p>
    <w:p w14:paraId="23E4C3E4" w14:textId="77777777" w:rsidR="002B6E67" w:rsidRPr="00B53454" w:rsidRDefault="00F95714" w:rsidP="00340D8C">
      <w:pPr>
        <w:numPr>
          <w:ilvl w:val="0"/>
          <w:numId w:val="2"/>
        </w:numPr>
        <w:spacing w:line="360" w:lineRule="auto"/>
        <w:jc w:val="both"/>
        <w:rPr>
          <w:bCs/>
          <w:sz w:val="22"/>
          <w:szCs w:val="22"/>
        </w:rPr>
      </w:pPr>
      <w:r w:rsidRPr="00B53454">
        <w:rPr>
          <w:bCs/>
          <w:sz w:val="22"/>
          <w:szCs w:val="22"/>
        </w:rPr>
        <w:t>Developed/Guided team to develop several Docker + Golang based Drone Plugins to make next-gen CI/CD reality</w:t>
      </w:r>
      <w:r w:rsidR="00B464F1" w:rsidRPr="00B53454">
        <w:rPr>
          <w:bCs/>
          <w:sz w:val="22"/>
          <w:szCs w:val="22"/>
        </w:rPr>
        <w:t xml:space="preserve"> – drone-spark, drone-sonar, drone-</w:t>
      </w:r>
      <w:r w:rsidR="00FC6746" w:rsidRPr="00B53454">
        <w:rPr>
          <w:bCs/>
          <w:sz w:val="22"/>
          <w:szCs w:val="22"/>
        </w:rPr>
        <w:t>fabric8</w:t>
      </w:r>
      <w:r w:rsidR="00B464F1" w:rsidRPr="00B53454">
        <w:rPr>
          <w:bCs/>
          <w:sz w:val="22"/>
          <w:szCs w:val="22"/>
        </w:rPr>
        <w:t xml:space="preserve"> </w:t>
      </w:r>
      <w:r w:rsidRPr="00B53454">
        <w:rPr>
          <w:bCs/>
          <w:sz w:val="22"/>
          <w:szCs w:val="22"/>
        </w:rPr>
        <w:t>intelligent deploy-test-rollback</w:t>
      </w:r>
      <w:r w:rsidR="00FC6746" w:rsidRPr="00B53454">
        <w:rPr>
          <w:bCs/>
          <w:sz w:val="22"/>
          <w:szCs w:val="22"/>
        </w:rPr>
        <w:t>, etc.</w:t>
      </w:r>
    </w:p>
    <w:p w14:paraId="1A3BBD66" w14:textId="77777777" w:rsidR="00CE0FA8" w:rsidRPr="00B53454" w:rsidRDefault="002C78F9" w:rsidP="00340D8C">
      <w:pPr>
        <w:numPr>
          <w:ilvl w:val="0"/>
          <w:numId w:val="2"/>
        </w:numPr>
        <w:spacing w:line="360" w:lineRule="auto"/>
        <w:jc w:val="both"/>
        <w:rPr>
          <w:bCs/>
          <w:sz w:val="22"/>
          <w:szCs w:val="22"/>
        </w:rPr>
      </w:pPr>
      <w:r w:rsidRPr="00B53454">
        <w:rPr>
          <w:bCs/>
          <w:sz w:val="22"/>
          <w:szCs w:val="22"/>
        </w:rPr>
        <w:t>Architected the whole CI/CD pr</w:t>
      </w:r>
      <w:r w:rsidR="00D4773C" w:rsidRPr="00B53454">
        <w:rPr>
          <w:bCs/>
          <w:sz w:val="22"/>
          <w:szCs w:val="22"/>
        </w:rPr>
        <w:t>ocess/plugins/docker images using Drone, got adopted for 150+ production enabled microservices</w:t>
      </w:r>
    </w:p>
    <w:p w14:paraId="00DDB50B" w14:textId="77777777" w:rsidR="005958E8" w:rsidRPr="00B53454" w:rsidRDefault="005958E8" w:rsidP="00340D8C">
      <w:pPr>
        <w:numPr>
          <w:ilvl w:val="0"/>
          <w:numId w:val="2"/>
        </w:numPr>
        <w:spacing w:line="360" w:lineRule="auto"/>
        <w:jc w:val="both"/>
        <w:rPr>
          <w:bCs/>
          <w:sz w:val="22"/>
          <w:szCs w:val="22"/>
        </w:rPr>
      </w:pPr>
      <w:r w:rsidRPr="00B53454">
        <w:rPr>
          <w:bCs/>
          <w:sz w:val="22"/>
          <w:szCs w:val="22"/>
        </w:rPr>
        <w:t>Open Source development</w:t>
      </w:r>
      <w:r w:rsidR="001909D3" w:rsidRPr="00B53454">
        <w:rPr>
          <w:bCs/>
          <w:sz w:val="22"/>
          <w:szCs w:val="22"/>
        </w:rPr>
        <w:t xml:space="preserve"> (Golang)</w:t>
      </w:r>
      <w:r w:rsidRPr="00B53454">
        <w:rPr>
          <w:bCs/>
          <w:sz w:val="22"/>
          <w:szCs w:val="22"/>
        </w:rPr>
        <w:t xml:space="preserve"> for missing Drone Bitbucket (Stash) features, like advance </w:t>
      </w:r>
      <w:proofErr w:type="spellStart"/>
      <w:r w:rsidRPr="00B53454">
        <w:rPr>
          <w:bCs/>
          <w:sz w:val="22"/>
          <w:szCs w:val="22"/>
        </w:rPr>
        <w:t>WebHook</w:t>
      </w:r>
      <w:proofErr w:type="spellEnd"/>
      <w:r w:rsidRPr="00B53454">
        <w:rPr>
          <w:bCs/>
          <w:sz w:val="22"/>
          <w:szCs w:val="22"/>
        </w:rPr>
        <w:t xml:space="preserve"> integration, Pull-Request supp</w:t>
      </w:r>
      <w:r w:rsidR="00EF3A8C" w:rsidRPr="00B53454">
        <w:rPr>
          <w:bCs/>
          <w:sz w:val="22"/>
          <w:szCs w:val="22"/>
        </w:rPr>
        <w:t>ort</w:t>
      </w:r>
      <w:r w:rsidR="004629F7" w:rsidRPr="00B53454">
        <w:rPr>
          <w:bCs/>
          <w:sz w:val="22"/>
          <w:szCs w:val="22"/>
        </w:rPr>
        <w:t>, etc.</w:t>
      </w:r>
      <w:r w:rsidR="00EF3A8C" w:rsidRPr="00B53454">
        <w:rPr>
          <w:bCs/>
          <w:sz w:val="22"/>
          <w:szCs w:val="22"/>
        </w:rPr>
        <w:t xml:space="preserve"> – highlighted as major feature in Drone 0.9</w:t>
      </w:r>
    </w:p>
    <w:p w14:paraId="5477294F" w14:textId="77777777" w:rsidR="00396FA7" w:rsidRPr="00B53454" w:rsidRDefault="00396FA7" w:rsidP="00396FA7">
      <w:pPr>
        <w:numPr>
          <w:ilvl w:val="0"/>
          <w:numId w:val="2"/>
        </w:numPr>
        <w:spacing w:line="360" w:lineRule="auto"/>
        <w:jc w:val="both"/>
        <w:rPr>
          <w:bCs/>
          <w:sz w:val="22"/>
          <w:szCs w:val="22"/>
        </w:rPr>
      </w:pPr>
      <w:r w:rsidRPr="00B53454">
        <w:rPr>
          <w:bCs/>
          <w:sz w:val="22"/>
          <w:szCs w:val="22"/>
        </w:rPr>
        <w:t>Created Ansible drive</w:t>
      </w:r>
      <w:r w:rsidR="00E949C5" w:rsidRPr="00B53454">
        <w:rPr>
          <w:bCs/>
          <w:sz w:val="22"/>
          <w:szCs w:val="22"/>
        </w:rPr>
        <w:t>n</w:t>
      </w:r>
      <w:r w:rsidRPr="00B53454">
        <w:rPr>
          <w:bCs/>
          <w:sz w:val="22"/>
          <w:szCs w:val="22"/>
        </w:rPr>
        <w:t xml:space="preserve"> fully automated </w:t>
      </w:r>
      <w:r w:rsidR="004458C6" w:rsidRPr="00B53454">
        <w:rPr>
          <w:bCs/>
          <w:sz w:val="22"/>
          <w:szCs w:val="22"/>
        </w:rPr>
        <w:t xml:space="preserve">global </w:t>
      </w:r>
      <w:r w:rsidRPr="00B53454">
        <w:rPr>
          <w:bCs/>
          <w:sz w:val="22"/>
          <w:szCs w:val="22"/>
        </w:rPr>
        <w:t>secret management with Drone (missing feature in opensource version)</w:t>
      </w:r>
    </w:p>
    <w:p w14:paraId="7A788C05" w14:textId="77777777" w:rsidR="00C9581B" w:rsidRPr="00B53454" w:rsidRDefault="007D2F88" w:rsidP="00D60B7A">
      <w:pPr>
        <w:numPr>
          <w:ilvl w:val="0"/>
          <w:numId w:val="2"/>
        </w:numPr>
        <w:spacing w:line="360" w:lineRule="auto"/>
        <w:jc w:val="both"/>
        <w:rPr>
          <w:bCs/>
          <w:sz w:val="22"/>
          <w:szCs w:val="22"/>
        </w:rPr>
      </w:pPr>
      <w:r w:rsidRPr="00B53454">
        <w:rPr>
          <w:bCs/>
          <w:sz w:val="22"/>
          <w:szCs w:val="22"/>
        </w:rPr>
        <w:t>Drone setup with GitHub</w:t>
      </w:r>
      <w:r w:rsidR="005958E8" w:rsidRPr="00B53454">
        <w:rPr>
          <w:bCs/>
          <w:sz w:val="22"/>
          <w:szCs w:val="22"/>
        </w:rPr>
        <w:t>(POC)</w:t>
      </w:r>
      <w:r w:rsidRPr="00B53454">
        <w:rPr>
          <w:bCs/>
          <w:sz w:val="22"/>
          <w:szCs w:val="22"/>
        </w:rPr>
        <w:t xml:space="preserve"> and Bitbucket</w:t>
      </w:r>
      <w:r w:rsidR="005958E8" w:rsidRPr="00B53454">
        <w:rPr>
          <w:bCs/>
          <w:sz w:val="22"/>
          <w:szCs w:val="22"/>
        </w:rPr>
        <w:t xml:space="preserve"> Sever (Stash)</w:t>
      </w:r>
      <w:r w:rsidRPr="00B53454">
        <w:rPr>
          <w:bCs/>
          <w:sz w:val="22"/>
          <w:szCs w:val="22"/>
        </w:rPr>
        <w:t xml:space="preserve"> in K8’</w:t>
      </w:r>
      <w:r w:rsidR="005958E8" w:rsidRPr="00B53454">
        <w:rPr>
          <w:bCs/>
          <w:sz w:val="22"/>
          <w:szCs w:val="22"/>
        </w:rPr>
        <w:t xml:space="preserve">s and contributed to Drone </w:t>
      </w:r>
      <w:r w:rsidR="0025626B" w:rsidRPr="00B53454">
        <w:rPr>
          <w:bCs/>
          <w:sz w:val="22"/>
          <w:szCs w:val="22"/>
        </w:rPr>
        <w:t xml:space="preserve">Open Source </w:t>
      </w:r>
      <w:r w:rsidR="005958E8" w:rsidRPr="00B53454">
        <w:rPr>
          <w:bCs/>
          <w:sz w:val="22"/>
          <w:szCs w:val="22"/>
        </w:rPr>
        <w:t>Helm chart</w:t>
      </w:r>
      <w:r w:rsidR="00D60B7A">
        <w:rPr>
          <w:bCs/>
          <w:sz w:val="22"/>
          <w:szCs w:val="22"/>
        </w:rPr>
        <w:t xml:space="preserve">, was referred in one </w:t>
      </w:r>
      <w:hyperlink r:id="rId11" w:history="1">
        <w:r w:rsidR="00D60B7A" w:rsidRPr="00D60B7A">
          <w:rPr>
            <w:rStyle w:val="Hyperlink"/>
            <w:bCs/>
            <w:sz w:val="22"/>
            <w:szCs w:val="22"/>
          </w:rPr>
          <w:t>Medium article</w:t>
        </w:r>
      </w:hyperlink>
      <w:r w:rsidR="00D60B7A">
        <w:rPr>
          <w:bCs/>
          <w:sz w:val="22"/>
          <w:szCs w:val="22"/>
        </w:rPr>
        <w:t xml:space="preserve"> by</w:t>
      </w:r>
      <w:r w:rsidR="00D60B7A" w:rsidRPr="00D60B7A">
        <w:t xml:space="preserve"> </w:t>
      </w:r>
      <w:r w:rsidR="00D60B7A" w:rsidRPr="00D60B7A">
        <w:rPr>
          <w:bCs/>
          <w:sz w:val="22"/>
          <w:szCs w:val="22"/>
        </w:rPr>
        <w:t xml:space="preserve">Lorenzo </w:t>
      </w:r>
      <w:proofErr w:type="spellStart"/>
      <w:r w:rsidR="00D60B7A" w:rsidRPr="00D60B7A">
        <w:rPr>
          <w:bCs/>
          <w:sz w:val="22"/>
          <w:szCs w:val="22"/>
        </w:rPr>
        <w:t>Soligo</w:t>
      </w:r>
      <w:proofErr w:type="spellEnd"/>
    </w:p>
    <w:p w14:paraId="7DA09CB1" w14:textId="77777777" w:rsidR="007863A4" w:rsidRPr="00B53454" w:rsidRDefault="007863A4" w:rsidP="007863A4">
      <w:pPr>
        <w:numPr>
          <w:ilvl w:val="0"/>
          <w:numId w:val="2"/>
        </w:numPr>
        <w:spacing w:line="360" w:lineRule="auto"/>
        <w:jc w:val="both"/>
        <w:rPr>
          <w:bCs/>
          <w:sz w:val="22"/>
          <w:szCs w:val="22"/>
        </w:rPr>
      </w:pPr>
      <w:r w:rsidRPr="00B53454">
        <w:rPr>
          <w:bCs/>
          <w:sz w:val="22"/>
          <w:szCs w:val="22"/>
        </w:rPr>
        <w:t>Open Source contribution to several inhouse project under @cisco-</w:t>
      </w:r>
      <w:proofErr w:type="spellStart"/>
      <w:r w:rsidRPr="00B53454">
        <w:rPr>
          <w:bCs/>
          <w:sz w:val="22"/>
          <w:szCs w:val="22"/>
        </w:rPr>
        <w:t>sso</w:t>
      </w:r>
      <w:proofErr w:type="spellEnd"/>
      <w:r w:rsidRPr="00B53454">
        <w:rPr>
          <w:bCs/>
          <w:sz w:val="22"/>
          <w:szCs w:val="22"/>
        </w:rPr>
        <w:t>, as well as outside projects like Grafana custom dashboard, etc.</w:t>
      </w:r>
    </w:p>
    <w:p w14:paraId="15A81C54" w14:textId="77777777" w:rsidR="0013053E" w:rsidRPr="00B53454" w:rsidRDefault="0013053E" w:rsidP="00340D8C">
      <w:pPr>
        <w:numPr>
          <w:ilvl w:val="0"/>
          <w:numId w:val="2"/>
        </w:numPr>
        <w:spacing w:line="360" w:lineRule="auto"/>
        <w:jc w:val="both"/>
        <w:rPr>
          <w:bCs/>
          <w:sz w:val="22"/>
          <w:szCs w:val="22"/>
        </w:rPr>
      </w:pPr>
      <w:r w:rsidRPr="00B53454">
        <w:rPr>
          <w:bCs/>
          <w:sz w:val="22"/>
          <w:szCs w:val="22"/>
        </w:rPr>
        <w:t>Spinnaker setup using Halyard in K8’s and implemented futuristic CD pipeline for couple of live microservices for Deploy, Test &amp; Promote, with auto approve and Canary traffic routing as POC and presented to Senior Directors</w:t>
      </w:r>
    </w:p>
    <w:p w14:paraId="6D5376E3" w14:textId="77777777" w:rsidR="00D6611F" w:rsidRPr="00B53454" w:rsidRDefault="00D6611F" w:rsidP="00340D8C">
      <w:pPr>
        <w:numPr>
          <w:ilvl w:val="0"/>
          <w:numId w:val="2"/>
        </w:numPr>
        <w:spacing w:line="360" w:lineRule="auto"/>
        <w:jc w:val="both"/>
        <w:rPr>
          <w:bCs/>
          <w:sz w:val="22"/>
          <w:szCs w:val="22"/>
        </w:rPr>
      </w:pPr>
      <w:r w:rsidRPr="00B53454">
        <w:rPr>
          <w:bCs/>
          <w:sz w:val="22"/>
          <w:szCs w:val="22"/>
        </w:rPr>
        <w:t xml:space="preserve">Templatized </w:t>
      </w:r>
      <w:r w:rsidR="003F2F21" w:rsidRPr="00B53454">
        <w:rPr>
          <w:bCs/>
          <w:sz w:val="22"/>
          <w:szCs w:val="22"/>
        </w:rPr>
        <w:t xml:space="preserve">the whole Jenkins Pipeline Library </w:t>
      </w:r>
      <w:r w:rsidR="00E64319" w:rsidRPr="00B53454">
        <w:rPr>
          <w:bCs/>
          <w:sz w:val="22"/>
          <w:szCs w:val="22"/>
        </w:rPr>
        <w:t>setup &amp;</w:t>
      </w:r>
      <w:r w:rsidR="003F2F21" w:rsidRPr="00B53454">
        <w:rPr>
          <w:bCs/>
          <w:sz w:val="22"/>
          <w:szCs w:val="22"/>
        </w:rPr>
        <w:t xml:space="preserve"> </w:t>
      </w:r>
      <w:r w:rsidR="00E64319" w:rsidRPr="00B53454">
        <w:rPr>
          <w:bCs/>
          <w:sz w:val="22"/>
          <w:szCs w:val="22"/>
        </w:rPr>
        <w:t xml:space="preserve">Puppet driven infrastructure </w:t>
      </w:r>
      <w:r w:rsidR="003F2F21" w:rsidRPr="00B53454">
        <w:rPr>
          <w:bCs/>
          <w:sz w:val="22"/>
          <w:szCs w:val="22"/>
        </w:rPr>
        <w:t>to enable self-onboarding</w:t>
      </w:r>
      <w:r w:rsidR="00DD0473" w:rsidRPr="00B53454">
        <w:rPr>
          <w:bCs/>
          <w:sz w:val="22"/>
          <w:szCs w:val="22"/>
        </w:rPr>
        <w:t>, that got adopted for 100+ microservices</w:t>
      </w:r>
    </w:p>
    <w:p w14:paraId="3604E165" w14:textId="77777777" w:rsidR="00D6611F" w:rsidRPr="00B53454" w:rsidRDefault="00D6611F" w:rsidP="00340D8C">
      <w:pPr>
        <w:numPr>
          <w:ilvl w:val="0"/>
          <w:numId w:val="2"/>
        </w:numPr>
        <w:spacing w:line="360" w:lineRule="auto"/>
        <w:jc w:val="both"/>
        <w:rPr>
          <w:bCs/>
          <w:sz w:val="22"/>
          <w:szCs w:val="22"/>
        </w:rPr>
      </w:pPr>
      <w:r w:rsidRPr="00B53454">
        <w:rPr>
          <w:bCs/>
          <w:sz w:val="22"/>
          <w:szCs w:val="22"/>
        </w:rPr>
        <w:t xml:space="preserve">Enabled auto creation of Jenkins CI pipelines using Jenkins Multi-job, Bitbucket </w:t>
      </w:r>
      <w:proofErr w:type="spellStart"/>
      <w:r w:rsidRPr="00B53454">
        <w:rPr>
          <w:bCs/>
          <w:sz w:val="22"/>
          <w:szCs w:val="22"/>
        </w:rPr>
        <w:t>WebHook</w:t>
      </w:r>
      <w:proofErr w:type="spellEnd"/>
      <w:r w:rsidRPr="00B53454">
        <w:rPr>
          <w:bCs/>
          <w:sz w:val="22"/>
          <w:szCs w:val="22"/>
        </w:rPr>
        <w:t xml:space="preserve"> for different branches/pull-requests</w:t>
      </w:r>
    </w:p>
    <w:p w14:paraId="7447AE23" w14:textId="77777777" w:rsidR="0086069C" w:rsidRPr="00B53454" w:rsidRDefault="00E036A2" w:rsidP="00340D8C">
      <w:pPr>
        <w:numPr>
          <w:ilvl w:val="0"/>
          <w:numId w:val="2"/>
        </w:numPr>
        <w:spacing w:line="360" w:lineRule="auto"/>
        <w:jc w:val="both"/>
        <w:rPr>
          <w:bCs/>
          <w:sz w:val="22"/>
          <w:szCs w:val="22"/>
        </w:rPr>
      </w:pPr>
      <w:r w:rsidRPr="00B53454">
        <w:rPr>
          <w:bCs/>
          <w:sz w:val="22"/>
          <w:szCs w:val="22"/>
        </w:rPr>
        <w:t xml:space="preserve">Architected &amp; developed </w:t>
      </w:r>
      <w:r w:rsidR="00CE4C5C" w:rsidRPr="00B53454">
        <w:rPr>
          <w:bCs/>
          <w:sz w:val="22"/>
          <w:szCs w:val="22"/>
        </w:rPr>
        <w:t xml:space="preserve">reusable </w:t>
      </w:r>
      <w:r w:rsidRPr="00B53454">
        <w:rPr>
          <w:bCs/>
          <w:sz w:val="22"/>
          <w:szCs w:val="22"/>
        </w:rPr>
        <w:t>Jenkins Pipeline Library, that supports E2E CI</w:t>
      </w:r>
      <w:r w:rsidR="00F4155C" w:rsidRPr="00B53454">
        <w:rPr>
          <w:bCs/>
          <w:sz w:val="22"/>
          <w:szCs w:val="22"/>
        </w:rPr>
        <w:t>/CD</w:t>
      </w:r>
      <w:r w:rsidRPr="00B53454">
        <w:rPr>
          <w:bCs/>
          <w:sz w:val="22"/>
          <w:szCs w:val="22"/>
        </w:rPr>
        <w:t xml:space="preserve"> for Maven, Gradle,</w:t>
      </w:r>
      <w:r w:rsidR="00CE4C5C" w:rsidRPr="00B53454">
        <w:rPr>
          <w:bCs/>
          <w:sz w:val="22"/>
          <w:szCs w:val="22"/>
        </w:rPr>
        <w:t xml:space="preserve"> NodeJS, Python, Sonar Analysis, Docker Build, AWS ECR Push, K8’s deployment, CDN Publish etc.</w:t>
      </w:r>
    </w:p>
    <w:p w14:paraId="7CF07BBB" w14:textId="77777777" w:rsidR="00105D0A" w:rsidRPr="00B53454" w:rsidRDefault="00906B9A" w:rsidP="00340D8C">
      <w:pPr>
        <w:numPr>
          <w:ilvl w:val="0"/>
          <w:numId w:val="2"/>
        </w:numPr>
        <w:spacing w:line="360" w:lineRule="auto"/>
        <w:jc w:val="both"/>
        <w:rPr>
          <w:bCs/>
          <w:sz w:val="22"/>
          <w:szCs w:val="22"/>
        </w:rPr>
      </w:pPr>
      <w:r w:rsidRPr="00B53454">
        <w:rPr>
          <w:bCs/>
          <w:sz w:val="22"/>
          <w:szCs w:val="22"/>
        </w:rPr>
        <w:t>Created Jenkins Upstream/Downstream pipelines for 5+ legacy offers to make production deployment (reduced CR window ~6hours and removed human errors)</w:t>
      </w:r>
    </w:p>
    <w:p w14:paraId="30C7C16D" w14:textId="77777777" w:rsidR="00340D8C" w:rsidRPr="00B53454" w:rsidRDefault="007D531F" w:rsidP="00340D8C">
      <w:pPr>
        <w:numPr>
          <w:ilvl w:val="0"/>
          <w:numId w:val="2"/>
        </w:numPr>
        <w:spacing w:line="360" w:lineRule="auto"/>
        <w:jc w:val="both"/>
        <w:rPr>
          <w:bCs/>
          <w:sz w:val="22"/>
          <w:szCs w:val="22"/>
        </w:rPr>
      </w:pPr>
      <w:r w:rsidRPr="00B53454">
        <w:rPr>
          <w:bCs/>
          <w:sz w:val="22"/>
          <w:szCs w:val="22"/>
        </w:rPr>
        <w:t xml:space="preserve">Implementation of Perl based intelligent log parser to decide on </w:t>
      </w:r>
      <w:r w:rsidR="00105D0A" w:rsidRPr="00B53454">
        <w:rPr>
          <w:bCs/>
          <w:sz w:val="22"/>
          <w:szCs w:val="22"/>
        </w:rPr>
        <w:t>success/failure from Oracle DB upgrade, Tomcat start logs etc.</w:t>
      </w:r>
    </w:p>
    <w:p w14:paraId="7A543C40" w14:textId="77777777" w:rsidR="00340D8C" w:rsidRDefault="00340D8C">
      <w:pPr>
        <w:spacing w:line="360" w:lineRule="auto"/>
        <w:jc w:val="both"/>
        <w:rPr>
          <w:bCs/>
          <w:sz w:val="22"/>
          <w:szCs w:val="22"/>
        </w:rPr>
      </w:pPr>
    </w:p>
    <w:p w14:paraId="0C98524C" w14:textId="77777777" w:rsidR="00AE41AD" w:rsidRDefault="00AE41AD">
      <w:pPr>
        <w:spacing w:line="360" w:lineRule="au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lastRenderedPageBreak/>
        <w:softHyphen/>
      </w:r>
      <w:r>
        <w:rPr>
          <w:b/>
          <w:bCs/>
          <w:sz w:val="22"/>
          <w:szCs w:val="22"/>
          <w:u w:val="single"/>
        </w:rPr>
        <w:softHyphen/>
      </w:r>
      <w:r>
        <w:rPr>
          <w:b/>
          <w:bCs/>
          <w:sz w:val="22"/>
          <w:szCs w:val="22"/>
          <w:u w:val="single"/>
        </w:rPr>
        <w:softHyphen/>
        <w:t>Engagement Overview</w:t>
      </w:r>
      <w:r>
        <w:rPr>
          <w:b/>
          <w:bCs/>
          <w:sz w:val="22"/>
          <w:szCs w:val="22"/>
        </w:rPr>
        <w:t>:</w:t>
      </w:r>
    </w:p>
    <w:p w14:paraId="4A99E894" w14:textId="77777777" w:rsidR="00AE41AD" w:rsidRDefault="00AE41AD">
      <w:pPr>
        <w:spacing w:line="360" w:lineRule="au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Employer</w:t>
      </w:r>
      <w:r>
        <w:rPr>
          <w:b/>
          <w:bCs/>
          <w:sz w:val="22"/>
          <w:szCs w:val="22"/>
        </w:rPr>
        <w:tab/>
      </w:r>
      <w:r w:rsidR="00101F01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: </w:t>
      </w:r>
      <w:r>
        <w:rPr>
          <w:b/>
          <w:bCs/>
          <w:sz w:val="22"/>
          <w:szCs w:val="22"/>
        </w:rPr>
        <w:tab/>
        <w:t>Ericsson India Global Services Pvt. Ltd. (R&amp;D).</w:t>
      </w:r>
    </w:p>
    <w:p w14:paraId="0D7C4DBC" w14:textId="77777777" w:rsidR="00AE41AD" w:rsidRDefault="0074181B" w:rsidP="002D0DD3">
      <w:pPr>
        <w:spacing w:line="360" w:lineRule="au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Organization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AE41AD">
        <w:rPr>
          <w:b/>
          <w:bCs/>
          <w:sz w:val="22"/>
          <w:szCs w:val="22"/>
        </w:rPr>
        <w:t>:</w:t>
      </w:r>
      <w:r w:rsidR="00AE41AD">
        <w:rPr>
          <w:b/>
          <w:bCs/>
          <w:sz w:val="22"/>
          <w:szCs w:val="22"/>
        </w:rPr>
        <w:tab/>
        <w:t>Charging System</w:t>
      </w:r>
      <w:r w:rsidR="002D0DD3">
        <w:rPr>
          <w:b/>
          <w:bCs/>
          <w:sz w:val="22"/>
          <w:szCs w:val="22"/>
        </w:rPr>
        <w:t>s,</w:t>
      </w:r>
      <w:r w:rsidR="00AE41AD">
        <w:rPr>
          <w:b/>
          <w:bCs/>
          <w:sz w:val="22"/>
          <w:szCs w:val="22"/>
        </w:rPr>
        <w:t xml:space="preserve"> </w:t>
      </w:r>
      <w:r w:rsidR="002D0DD3">
        <w:rPr>
          <w:b/>
          <w:bCs/>
          <w:sz w:val="22"/>
          <w:szCs w:val="22"/>
        </w:rPr>
        <w:t xml:space="preserve">Customer Care </w:t>
      </w:r>
      <w:r w:rsidR="00AE41AD">
        <w:rPr>
          <w:b/>
          <w:bCs/>
          <w:sz w:val="22"/>
          <w:szCs w:val="22"/>
        </w:rPr>
        <w:t>&amp;</w:t>
      </w:r>
      <w:r w:rsidR="002D0DD3">
        <w:rPr>
          <w:b/>
          <w:bCs/>
          <w:sz w:val="22"/>
          <w:szCs w:val="22"/>
        </w:rPr>
        <w:t xml:space="preserve"> Analytical Suit</w:t>
      </w:r>
    </w:p>
    <w:p w14:paraId="74BEE236" w14:textId="77777777" w:rsidR="00AE41AD" w:rsidRDefault="00AE41AD">
      <w:pPr>
        <w:spacing w:line="360" w:lineRule="auto"/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Duration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:</w:t>
      </w:r>
      <w:r>
        <w:rPr>
          <w:b/>
          <w:bCs/>
          <w:sz w:val="22"/>
          <w:szCs w:val="22"/>
        </w:rPr>
        <w:tab/>
        <w:t xml:space="preserve">August 2010 – </w:t>
      </w:r>
      <w:r w:rsidR="0078100F">
        <w:rPr>
          <w:b/>
          <w:bCs/>
          <w:sz w:val="22"/>
          <w:szCs w:val="22"/>
        </w:rPr>
        <w:t>February 2015</w:t>
      </w:r>
    </w:p>
    <w:p w14:paraId="59F9254E" w14:textId="77777777" w:rsidR="00AE41AD" w:rsidRDefault="00AE41AD">
      <w:pPr>
        <w:spacing w:line="360" w:lineRule="auto"/>
        <w:jc w:val="both"/>
        <w:rPr>
          <w:b/>
          <w:sz w:val="22"/>
          <w:szCs w:val="22"/>
        </w:rPr>
      </w:pPr>
    </w:p>
    <w:p w14:paraId="46190C8F" w14:textId="77777777" w:rsidR="00AE41AD" w:rsidRDefault="00AE41AD">
      <w:pPr>
        <w:spacing w:line="360" w:lineRule="auto"/>
        <w:jc w:val="both"/>
        <w:rPr>
          <w:b/>
          <w:sz w:val="22"/>
          <w:szCs w:val="22"/>
        </w:rPr>
      </w:pPr>
      <w:r>
        <w:rPr>
          <w:b/>
        </w:rPr>
        <w:t>Roles and Responsibilities:</w:t>
      </w:r>
    </w:p>
    <w:p w14:paraId="4A03A104" w14:textId="77777777" w:rsidR="00AE41AD" w:rsidRPr="00725465" w:rsidRDefault="00AE41AD">
      <w:pPr>
        <w:numPr>
          <w:ilvl w:val="0"/>
          <w:numId w:val="2"/>
        </w:numPr>
        <w:spacing w:line="360" w:lineRule="auto"/>
        <w:jc w:val="both"/>
        <w:rPr>
          <w:b/>
          <w:sz w:val="22"/>
          <w:szCs w:val="22"/>
        </w:rPr>
      </w:pPr>
      <w:r w:rsidRPr="00725465">
        <w:rPr>
          <w:b/>
          <w:sz w:val="22"/>
          <w:szCs w:val="22"/>
        </w:rPr>
        <w:t>Streamline code build &amp; packaging</w:t>
      </w:r>
      <w:r w:rsidRPr="00725465">
        <w:rPr>
          <w:sz w:val="22"/>
          <w:szCs w:val="22"/>
        </w:rPr>
        <w:t xml:space="preserve"> (Using Maven, Ant, Jenkins, RPM, PKG, etc.).</w:t>
      </w:r>
    </w:p>
    <w:p w14:paraId="0844F2D8" w14:textId="77777777" w:rsidR="00AE41AD" w:rsidRPr="00725465" w:rsidRDefault="00AE41AD">
      <w:pPr>
        <w:numPr>
          <w:ilvl w:val="0"/>
          <w:numId w:val="2"/>
        </w:numPr>
        <w:spacing w:line="360" w:lineRule="auto"/>
        <w:jc w:val="both"/>
        <w:rPr>
          <w:b/>
          <w:sz w:val="22"/>
          <w:szCs w:val="22"/>
        </w:rPr>
      </w:pPr>
      <w:r w:rsidRPr="00725465">
        <w:rPr>
          <w:b/>
          <w:sz w:val="22"/>
          <w:szCs w:val="22"/>
        </w:rPr>
        <w:t>Code repositories (Maintenance) in ClearCase</w:t>
      </w:r>
    </w:p>
    <w:p w14:paraId="5824FA85" w14:textId="77777777" w:rsidR="00470E9E" w:rsidRPr="00725465" w:rsidRDefault="00AE41AD" w:rsidP="006C6471">
      <w:pPr>
        <w:numPr>
          <w:ilvl w:val="0"/>
          <w:numId w:val="2"/>
        </w:numPr>
        <w:spacing w:line="360" w:lineRule="auto"/>
        <w:jc w:val="both"/>
        <w:rPr>
          <w:b/>
          <w:sz w:val="22"/>
          <w:szCs w:val="22"/>
        </w:rPr>
      </w:pPr>
      <w:r w:rsidRPr="00725465">
        <w:rPr>
          <w:b/>
          <w:sz w:val="22"/>
          <w:szCs w:val="22"/>
        </w:rPr>
        <w:t>Code repositories (R&amp;D) in GIT</w:t>
      </w:r>
      <w:r w:rsidR="00520C4A" w:rsidRPr="00725465">
        <w:rPr>
          <w:sz w:val="22"/>
          <w:szCs w:val="22"/>
        </w:rPr>
        <w:t xml:space="preserve"> </w:t>
      </w:r>
    </w:p>
    <w:p w14:paraId="1DABA70C" w14:textId="77777777" w:rsidR="00AE41AD" w:rsidRPr="00725465" w:rsidRDefault="00AE41AD" w:rsidP="006C6471">
      <w:pPr>
        <w:numPr>
          <w:ilvl w:val="0"/>
          <w:numId w:val="2"/>
        </w:numPr>
        <w:spacing w:line="360" w:lineRule="auto"/>
        <w:jc w:val="both"/>
        <w:rPr>
          <w:b/>
          <w:sz w:val="22"/>
          <w:szCs w:val="22"/>
        </w:rPr>
      </w:pPr>
      <w:r w:rsidRPr="00725465">
        <w:rPr>
          <w:b/>
          <w:sz w:val="22"/>
          <w:szCs w:val="22"/>
        </w:rPr>
        <w:t>Continuous Integration Frameworks</w:t>
      </w:r>
      <w:r w:rsidRPr="00725465">
        <w:rPr>
          <w:sz w:val="22"/>
          <w:szCs w:val="22"/>
        </w:rPr>
        <w:t xml:space="preserve"> (Jenkins Nightly CI: OS Install, Product Build, Install/Upgrade, Regression Test, Status Mailer, etc.).</w:t>
      </w:r>
    </w:p>
    <w:p w14:paraId="5D342BF5" w14:textId="77777777" w:rsidR="00AE41AD" w:rsidRPr="00725465" w:rsidRDefault="00AE41AD">
      <w:pPr>
        <w:numPr>
          <w:ilvl w:val="0"/>
          <w:numId w:val="2"/>
        </w:numPr>
        <w:spacing w:line="360" w:lineRule="auto"/>
        <w:jc w:val="both"/>
        <w:rPr>
          <w:b/>
          <w:sz w:val="22"/>
          <w:szCs w:val="22"/>
        </w:rPr>
      </w:pPr>
      <w:r w:rsidRPr="00725465">
        <w:rPr>
          <w:b/>
          <w:sz w:val="22"/>
          <w:szCs w:val="22"/>
        </w:rPr>
        <w:t>Code Review Setups</w:t>
      </w:r>
      <w:r w:rsidRPr="00725465">
        <w:rPr>
          <w:sz w:val="22"/>
          <w:szCs w:val="22"/>
        </w:rPr>
        <w:t xml:space="preserve"> (Gerrit, Compilation &amp; Unit test for affected components in each change set, </w:t>
      </w:r>
      <w:proofErr w:type="spellStart"/>
      <w:r w:rsidRPr="00725465">
        <w:rPr>
          <w:sz w:val="22"/>
          <w:szCs w:val="22"/>
        </w:rPr>
        <w:t>Bugspots</w:t>
      </w:r>
      <w:proofErr w:type="spellEnd"/>
      <w:r w:rsidRPr="00725465">
        <w:rPr>
          <w:sz w:val="22"/>
          <w:szCs w:val="22"/>
        </w:rPr>
        <w:t xml:space="preserve"> analysis, PMD; </w:t>
      </w:r>
      <w:proofErr w:type="spellStart"/>
      <w:r w:rsidRPr="00725465">
        <w:rPr>
          <w:sz w:val="22"/>
          <w:szCs w:val="22"/>
        </w:rPr>
        <w:t>CheckStyle</w:t>
      </w:r>
      <w:proofErr w:type="spellEnd"/>
      <w:r w:rsidRPr="00725465">
        <w:rPr>
          <w:sz w:val="22"/>
          <w:szCs w:val="22"/>
        </w:rPr>
        <w:t xml:space="preserve">; </w:t>
      </w:r>
      <w:proofErr w:type="spellStart"/>
      <w:r w:rsidRPr="00725465">
        <w:rPr>
          <w:sz w:val="22"/>
          <w:szCs w:val="22"/>
        </w:rPr>
        <w:t>Findbugs</w:t>
      </w:r>
      <w:proofErr w:type="spellEnd"/>
      <w:r w:rsidRPr="00725465">
        <w:rPr>
          <w:sz w:val="22"/>
          <w:szCs w:val="22"/>
        </w:rPr>
        <w:t xml:space="preserve">; </w:t>
      </w:r>
      <w:proofErr w:type="spellStart"/>
      <w:r w:rsidRPr="00725465">
        <w:rPr>
          <w:sz w:val="22"/>
          <w:szCs w:val="22"/>
        </w:rPr>
        <w:t>ShellCheck</w:t>
      </w:r>
      <w:proofErr w:type="spellEnd"/>
      <w:r w:rsidRPr="00725465">
        <w:rPr>
          <w:sz w:val="22"/>
          <w:szCs w:val="22"/>
        </w:rPr>
        <w:t xml:space="preserve"> analysis for each line modified etc.)</w:t>
      </w:r>
    </w:p>
    <w:p w14:paraId="3587437A" w14:textId="77777777" w:rsidR="00AE41AD" w:rsidRPr="00725465" w:rsidRDefault="00AE41AD">
      <w:pPr>
        <w:numPr>
          <w:ilvl w:val="0"/>
          <w:numId w:val="2"/>
        </w:numPr>
        <w:spacing w:line="360" w:lineRule="auto"/>
        <w:jc w:val="both"/>
        <w:rPr>
          <w:b/>
          <w:sz w:val="22"/>
          <w:szCs w:val="22"/>
        </w:rPr>
      </w:pPr>
      <w:r w:rsidRPr="00725465">
        <w:rPr>
          <w:b/>
          <w:sz w:val="22"/>
          <w:szCs w:val="22"/>
        </w:rPr>
        <w:t xml:space="preserve">Code Quality Enhancement </w:t>
      </w:r>
      <w:r w:rsidRPr="00725465">
        <w:rPr>
          <w:sz w:val="22"/>
          <w:szCs w:val="22"/>
        </w:rPr>
        <w:t xml:space="preserve">(Sonar, </w:t>
      </w:r>
      <w:proofErr w:type="spellStart"/>
      <w:r w:rsidRPr="00725465">
        <w:rPr>
          <w:sz w:val="22"/>
          <w:szCs w:val="22"/>
        </w:rPr>
        <w:t>Coeverity</w:t>
      </w:r>
      <w:proofErr w:type="spellEnd"/>
      <w:r w:rsidRPr="00725465">
        <w:rPr>
          <w:sz w:val="22"/>
          <w:szCs w:val="22"/>
        </w:rPr>
        <w:t xml:space="preserve">, </w:t>
      </w:r>
      <w:proofErr w:type="spellStart"/>
      <w:r w:rsidRPr="00725465">
        <w:rPr>
          <w:sz w:val="22"/>
          <w:szCs w:val="22"/>
        </w:rPr>
        <w:t>Cobertura</w:t>
      </w:r>
      <w:proofErr w:type="spellEnd"/>
      <w:r w:rsidRPr="00725465">
        <w:rPr>
          <w:sz w:val="22"/>
          <w:szCs w:val="22"/>
        </w:rPr>
        <w:t xml:space="preserve"> - Code Coverage, </w:t>
      </w:r>
      <w:proofErr w:type="spellStart"/>
      <w:r w:rsidRPr="00725465">
        <w:rPr>
          <w:sz w:val="22"/>
          <w:szCs w:val="22"/>
        </w:rPr>
        <w:t>BugTree</w:t>
      </w:r>
      <w:proofErr w:type="spellEnd"/>
      <w:r w:rsidRPr="00725465">
        <w:rPr>
          <w:sz w:val="22"/>
          <w:szCs w:val="22"/>
        </w:rPr>
        <w:t xml:space="preserve"> - Bug relationship tree using cached history in GIT, Quality Dashboard on TV, etc.)</w:t>
      </w:r>
    </w:p>
    <w:p w14:paraId="21346142" w14:textId="77777777" w:rsidR="00AE41AD" w:rsidRPr="00725465" w:rsidRDefault="00AE41AD">
      <w:pPr>
        <w:numPr>
          <w:ilvl w:val="0"/>
          <w:numId w:val="2"/>
        </w:numPr>
        <w:spacing w:line="360" w:lineRule="auto"/>
        <w:jc w:val="both"/>
        <w:rPr>
          <w:b/>
          <w:sz w:val="22"/>
          <w:szCs w:val="22"/>
        </w:rPr>
      </w:pPr>
      <w:r w:rsidRPr="00725465">
        <w:rPr>
          <w:b/>
          <w:sz w:val="22"/>
          <w:szCs w:val="22"/>
        </w:rPr>
        <w:t xml:space="preserve">Continuous Deployment </w:t>
      </w:r>
      <w:r w:rsidRPr="00725465">
        <w:rPr>
          <w:sz w:val="22"/>
          <w:szCs w:val="22"/>
        </w:rPr>
        <w:t>(</w:t>
      </w:r>
      <w:proofErr w:type="spellStart"/>
      <w:r w:rsidRPr="00725465">
        <w:rPr>
          <w:sz w:val="22"/>
          <w:szCs w:val="22"/>
        </w:rPr>
        <w:t>Collabnet</w:t>
      </w:r>
      <w:proofErr w:type="spellEnd"/>
      <w:r w:rsidRPr="00725465">
        <w:rPr>
          <w:sz w:val="22"/>
          <w:szCs w:val="22"/>
        </w:rPr>
        <w:t xml:space="preserve"> </w:t>
      </w:r>
      <w:proofErr w:type="spellStart"/>
      <w:r w:rsidRPr="00725465">
        <w:rPr>
          <w:sz w:val="22"/>
          <w:szCs w:val="22"/>
        </w:rPr>
        <w:t>Teamforge</w:t>
      </w:r>
      <w:proofErr w:type="spellEnd"/>
      <w:r w:rsidRPr="00725465">
        <w:rPr>
          <w:sz w:val="22"/>
          <w:szCs w:val="22"/>
        </w:rPr>
        <w:t xml:space="preserve">, Nexus, Automatic Deployment of each releases RPM’s into access controlled YUM repo created using </w:t>
      </w:r>
      <w:proofErr w:type="spellStart"/>
      <w:r w:rsidRPr="00725465">
        <w:rPr>
          <w:sz w:val="22"/>
          <w:szCs w:val="22"/>
        </w:rPr>
        <w:t>Teamforge</w:t>
      </w:r>
      <w:proofErr w:type="spellEnd"/>
      <w:r w:rsidRPr="00725465">
        <w:rPr>
          <w:sz w:val="22"/>
          <w:szCs w:val="22"/>
        </w:rPr>
        <w:t xml:space="preserve"> Perl SDK)</w:t>
      </w:r>
    </w:p>
    <w:p w14:paraId="7183F4D2" w14:textId="77777777" w:rsidR="006F277D" w:rsidRPr="00725465" w:rsidRDefault="00AE41AD" w:rsidP="006C6471">
      <w:pPr>
        <w:numPr>
          <w:ilvl w:val="0"/>
          <w:numId w:val="2"/>
        </w:numPr>
        <w:spacing w:line="360" w:lineRule="auto"/>
        <w:jc w:val="both"/>
        <w:rPr>
          <w:b/>
          <w:sz w:val="22"/>
          <w:szCs w:val="22"/>
        </w:rPr>
      </w:pPr>
      <w:r w:rsidRPr="00725465">
        <w:rPr>
          <w:b/>
          <w:sz w:val="22"/>
          <w:szCs w:val="22"/>
        </w:rPr>
        <w:t>Common Design Environment</w:t>
      </w:r>
      <w:r w:rsidRPr="00725465">
        <w:rPr>
          <w:sz w:val="22"/>
          <w:szCs w:val="22"/>
        </w:rPr>
        <w:t xml:space="preserve"> </w:t>
      </w:r>
    </w:p>
    <w:p w14:paraId="6E53FFF1" w14:textId="77777777" w:rsidR="00AE41AD" w:rsidRPr="00725465" w:rsidRDefault="00AE41AD" w:rsidP="006C6471">
      <w:pPr>
        <w:numPr>
          <w:ilvl w:val="0"/>
          <w:numId w:val="2"/>
        </w:numPr>
        <w:spacing w:line="360" w:lineRule="auto"/>
        <w:jc w:val="both"/>
        <w:rPr>
          <w:b/>
          <w:sz w:val="22"/>
          <w:szCs w:val="22"/>
        </w:rPr>
      </w:pPr>
      <w:r w:rsidRPr="00725465">
        <w:rPr>
          <w:b/>
          <w:sz w:val="22"/>
          <w:szCs w:val="22"/>
        </w:rPr>
        <w:t xml:space="preserve">3PP Management </w:t>
      </w:r>
      <w:r w:rsidRPr="00725465">
        <w:rPr>
          <w:sz w:val="22"/>
          <w:szCs w:val="22"/>
        </w:rPr>
        <w:t>(Building, maintain, deploy of all Build time &amp; Runtime 3PP’s)</w:t>
      </w:r>
    </w:p>
    <w:p w14:paraId="278EB0DF" w14:textId="77777777" w:rsidR="00AE41AD" w:rsidRPr="00725465" w:rsidRDefault="00AE41AD">
      <w:pPr>
        <w:spacing w:line="360" w:lineRule="auto"/>
        <w:ind w:left="720"/>
        <w:jc w:val="both"/>
        <w:rPr>
          <w:b/>
          <w:sz w:val="22"/>
          <w:szCs w:val="22"/>
        </w:rPr>
      </w:pPr>
    </w:p>
    <w:p w14:paraId="28241947" w14:textId="77777777" w:rsidR="00AE41AD" w:rsidRDefault="00AE41AD">
      <w:pPr>
        <w:spacing w:line="360" w:lineRule="auto"/>
        <w:jc w:val="both"/>
        <w:rPr>
          <w:bCs/>
        </w:rPr>
      </w:pPr>
      <w:r>
        <w:rPr>
          <w:b/>
        </w:rPr>
        <w:t>Key Achievements:</w:t>
      </w:r>
      <w:r>
        <w:rPr>
          <w:b/>
          <w:bCs/>
        </w:rPr>
        <w:t xml:space="preserve"> </w:t>
      </w:r>
    </w:p>
    <w:p w14:paraId="0BEA9076" w14:textId="77777777" w:rsidR="00AE41AD" w:rsidRPr="00725465" w:rsidRDefault="00AE41AD">
      <w:pPr>
        <w:numPr>
          <w:ilvl w:val="0"/>
          <w:numId w:val="2"/>
        </w:numPr>
        <w:spacing w:line="360" w:lineRule="auto"/>
        <w:jc w:val="both"/>
        <w:rPr>
          <w:bCs/>
          <w:sz w:val="22"/>
          <w:szCs w:val="22"/>
        </w:rPr>
      </w:pPr>
      <w:r w:rsidRPr="00725465">
        <w:rPr>
          <w:bCs/>
          <w:sz w:val="22"/>
          <w:szCs w:val="22"/>
        </w:rPr>
        <w:t>Reduced build time from 5-6 hours to 1.5 hour by parallelization of build (Ericsson Kaizen 2011 1</w:t>
      </w:r>
      <w:r w:rsidRPr="00725465">
        <w:rPr>
          <w:bCs/>
          <w:sz w:val="22"/>
          <w:szCs w:val="22"/>
          <w:vertAlign w:val="superscript"/>
        </w:rPr>
        <w:t>st</w:t>
      </w:r>
      <w:r w:rsidRPr="00725465">
        <w:rPr>
          <w:bCs/>
          <w:sz w:val="22"/>
          <w:szCs w:val="22"/>
        </w:rPr>
        <w:t xml:space="preserve"> Prize among 87 Entries across India).</w:t>
      </w:r>
    </w:p>
    <w:p w14:paraId="40B4C646" w14:textId="77777777" w:rsidR="00AE41AD" w:rsidRPr="00725465" w:rsidRDefault="00AE41AD">
      <w:pPr>
        <w:numPr>
          <w:ilvl w:val="0"/>
          <w:numId w:val="2"/>
        </w:numPr>
        <w:spacing w:line="360" w:lineRule="auto"/>
        <w:jc w:val="both"/>
        <w:rPr>
          <w:bCs/>
          <w:sz w:val="22"/>
          <w:szCs w:val="22"/>
        </w:rPr>
      </w:pPr>
      <w:r w:rsidRPr="00725465">
        <w:rPr>
          <w:bCs/>
          <w:sz w:val="22"/>
          <w:szCs w:val="22"/>
        </w:rPr>
        <w:t>Extending Jenkins using Groovy System Console and Jenkins CLI.</w:t>
      </w:r>
    </w:p>
    <w:p w14:paraId="7227493D" w14:textId="77777777" w:rsidR="00AE41AD" w:rsidRPr="00725465" w:rsidRDefault="00AE41AD">
      <w:pPr>
        <w:numPr>
          <w:ilvl w:val="0"/>
          <w:numId w:val="2"/>
        </w:numPr>
        <w:spacing w:line="360" w:lineRule="auto"/>
        <w:jc w:val="both"/>
        <w:rPr>
          <w:bCs/>
          <w:sz w:val="22"/>
          <w:szCs w:val="22"/>
        </w:rPr>
      </w:pPr>
      <w:r w:rsidRPr="00725465">
        <w:rPr>
          <w:bCs/>
          <w:sz w:val="22"/>
          <w:szCs w:val="22"/>
        </w:rPr>
        <w:t xml:space="preserve">Migrating legacy </w:t>
      </w:r>
      <w:r w:rsidR="008044FA" w:rsidRPr="00725465">
        <w:rPr>
          <w:bCs/>
          <w:sz w:val="22"/>
          <w:szCs w:val="22"/>
        </w:rPr>
        <w:t>codes</w:t>
      </w:r>
      <w:r w:rsidRPr="00725465">
        <w:rPr>
          <w:bCs/>
          <w:sz w:val="22"/>
          <w:szCs w:val="22"/>
        </w:rPr>
        <w:t xml:space="preserve"> from ClearCase to GIT with zero Fault Slip Through.</w:t>
      </w:r>
    </w:p>
    <w:p w14:paraId="683192E2" w14:textId="77777777" w:rsidR="00AE41AD" w:rsidRPr="00725465" w:rsidRDefault="00AE41AD">
      <w:pPr>
        <w:numPr>
          <w:ilvl w:val="0"/>
          <w:numId w:val="2"/>
        </w:numPr>
        <w:spacing w:line="360" w:lineRule="auto"/>
        <w:jc w:val="both"/>
        <w:rPr>
          <w:bCs/>
          <w:sz w:val="22"/>
          <w:szCs w:val="22"/>
        </w:rPr>
      </w:pPr>
      <w:r w:rsidRPr="00725465">
        <w:rPr>
          <w:bCs/>
          <w:sz w:val="22"/>
          <w:szCs w:val="22"/>
        </w:rPr>
        <w:t>Nightly CI end-to-end setup, scalable and reused across all the components in Chennai (Ericsson Kaizen 2013 2</w:t>
      </w:r>
      <w:r w:rsidRPr="00725465">
        <w:rPr>
          <w:bCs/>
          <w:sz w:val="22"/>
          <w:szCs w:val="22"/>
          <w:vertAlign w:val="superscript"/>
        </w:rPr>
        <w:t>nd</w:t>
      </w:r>
      <w:r w:rsidRPr="00725465">
        <w:rPr>
          <w:bCs/>
          <w:sz w:val="22"/>
          <w:szCs w:val="22"/>
        </w:rPr>
        <w:t xml:space="preserve"> Prize).</w:t>
      </w:r>
    </w:p>
    <w:p w14:paraId="50DCCD54" w14:textId="77777777" w:rsidR="00AE41AD" w:rsidRPr="00725465" w:rsidRDefault="00AE41AD">
      <w:pPr>
        <w:numPr>
          <w:ilvl w:val="0"/>
          <w:numId w:val="2"/>
        </w:numPr>
        <w:spacing w:line="360" w:lineRule="auto"/>
        <w:jc w:val="both"/>
        <w:rPr>
          <w:bCs/>
          <w:sz w:val="22"/>
          <w:szCs w:val="22"/>
        </w:rPr>
      </w:pPr>
      <w:r w:rsidRPr="00725465">
        <w:rPr>
          <w:bCs/>
          <w:sz w:val="22"/>
          <w:szCs w:val="22"/>
        </w:rPr>
        <w:t xml:space="preserve">Framework to check and disallow to check-in if Unit Test Failure, Code Coverage is below 80%, Static analysis priority 1 violations (PMD, </w:t>
      </w:r>
      <w:proofErr w:type="spellStart"/>
      <w:r w:rsidRPr="00725465">
        <w:rPr>
          <w:bCs/>
          <w:sz w:val="22"/>
          <w:szCs w:val="22"/>
        </w:rPr>
        <w:t>Findbugs</w:t>
      </w:r>
      <w:proofErr w:type="spellEnd"/>
      <w:r w:rsidRPr="00725465">
        <w:rPr>
          <w:bCs/>
          <w:sz w:val="22"/>
          <w:szCs w:val="22"/>
        </w:rPr>
        <w:t xml:space="preserve">, </w:t>
      </w:r>
      <w:proofErr w:type="spellStart"/>
      <w:r w:rsidRPr="00725465">
        <w:rPr>
          <w:bCs/>
          <w:sz w:val="22"/>
          <w:szCs w:val="22"/>
        </w:rPr>
        <w:t>etc</w:t>
      </w:r>
      <w:proofErr w:type="spellEnd"/>
      <w:r w:rsidRPr="00725465">
        <w:rPr>
          <w:bCs/>
          <w:sz w:val="22"/>
          <w:szCs w:val="22"/>
        </w:rPr>
        <w:t>) only for lines modified in each change sets.</w:t>
      </w:r>
    </w:p>
    <w:p w14:paraId="41BDF891" w14:textId="77777777" w:rsidR="00AE41AD" w:rsidRPr="00725465" w:rsidRDefault="00AE41AD">
      <w:pPr>
        <w:numPr>
          <w:ilvl w:val="0"/>
          <w:numId w:val="2"/>
        </w:numPr>
        <w:spacing w:line="360" w:lineRule="auto"/>
        <w:jc w:val="both"/>
        <w:rPr>
          <w:bCs/>
          <w:sz w:val="22"/>
          <w:szCs w:val="22"/>
        </w:rPr>
      </w:pPr>
      <w:proofErr w:type="spellStart"/>
      <w:r w:rsidRPr="00725465">
        <w:rPr>
          <w:bCs/>
          <w:sz w:val="22"/>
          <w:szCs w:val="22"/>
        </w:rPr>
        <w:t>Bugtree</w:t>
      </w:r>
      <w:proofErr w:type="spellEnd"/>
      <w:r w:rsidRPr="00725465">
        <w:rPr>
          <w:bCs/>
          <w:sz w:val="22"/>
          <w:szCs w:val="22"/>
        </w:rPr>
        <w:t xml:space="preserve"> – Web based bug family tree and statistical analysis of source of bugs using cached history in GIT.</w:t>
      </w:r>
    </w:p>
    <w:p w14:paraId="7CF3EC20" w14:textId="77777777" w:rsidR="00AE41AD" w:rsidRPr="00725465" w:rsidRDefault="00AE41AD">
      <w:pPr>
        <w:numPr>
          <w:ilvl w:val="0"/>
          <w:numId w:val="2"/>
        </w:numPr>
        <w:spacing w:line="360" w:lineRule="auto"/>
        <w:jc w:val="both"/>
        <w:rPr>
          <w:bCs/>
          <w:sz w:val="22"/>
          <w:szCs w:val="22"/>
        </w:rPr>
      </w:pPr>
      <w:r w:rsidRPr="00725465">
        <w:rPr>
          <w:bCs/>
          <w:sz w:val="22"/>
          <w:szCs w:val="22"/>
        </w:rPr>
        <w:lastRenderedPageBreak/>
        <w:t>Code Quality Dashboard on TV by fetching data from Jenkins using Groovy.</w:t>
      </w:r>
    </w:p>
    <w:p w14:paraId="34B67B8A" w14:textId="77777777" w:rsidR="00AE41AD" w:rsidRPr="00725465" w:rsidRDefault="00AE41AD">
      <w:pPr>
        <w:numPr>
          <w:ilvl w:val="0"/>
          <w:numId w:val="2"/>
        </w:numPr>
        <w:spacing w:line="360" w:lineRule="auto"/>
        <w:jc w:val="both"/>
        <w:rPr>
          <w:bCs/>
          <w:sz w:val="22"/>
          <w:szCs w:val="22"/>
        </w:rPr>
      </w:pPr>
      <w:r w:rsidRPr="00725465">
        <w:rPr>
          <w:bCs/>
          <w:sz w:val="22"/>
          <w:szCs w:val="22"/>
        </w:rPr>
        <w:t>Gerrit Code Review Statistic tool, Web based.</w:t>
      </w:r>
    </w:p>
    <w:p w14:paraId="57AE36F9" w14:textId="77777777" w:rsidR="00AE41AD" w:rsidRPr="00725465" w:rsidRDefault="00AE41AD">
      <w:pPr>
        <w:spacing w:line="360" w:lineRule="auto"/>
        <w:jc w:val="both"/>
        <w:rPr>
          <w:bCs/>
          <w:sz w:val="22"/>
          <w:szCs w:val="22"/>
        </w:rPr>
      </w:pPr>
    </w:p>
    <w:p w14:paraId="517FC021" w14:textId="77777777" w:rsidR="00AE41AD" w:rsidRDefault="00AE41AD">
      <w:pPr>
        <w:spacing w:line="360" w:lineRule="au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Employer/Client</w:t>
      </w:r>
      <w:r>
        <w:rPr>
          <w:b/>
          <w:bCs/>
          <w:sz w:val="22"/>
          <w:szCs w:val="22"/>
        </w:rPr>
        <w:tab/>
        <w:t xml:space="preserve">: </w:t>
      </w:r>
      <w:r>
        <w:rPr>
          <w:b/>
          <w:bCs/>
          <w:sz w:val="22"/>
          <w:szCs w:val="22"/>
        </w:rPr>
        <w:tab/>
        <w:t>Accenture Services Pvt. Ltd.</w:t>
      </w:r>
    </w:p>
    <w:p w14:paraId="2CFA8B61" w14:textId="77777777" w:rsidR="00AE41AD" w:rsidRDefault="00AE41AD">
      <w:pPr>
        <w:spacing w:line="360" w:lineRule="au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Project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:</w:t>
      </w:r>
      <w:r>
        <w:rPr>
          <w:b/>
          <w:bCs/>
          <w:sz w:val="22"/>
          <w:szCs w:val="22"/>
        </w:rPr>
        <w:tab/>
        <w:t>Bank of America – Software Configuration Management.</w:t>
      </w:r>
    </w:p>
    <w:p w14:paraId="22C1D677" w14:textId="77777777" w:rsidR="00AE41AD" w:rsidRDefault="00AE41AD">
      <w:pPr>
        <w:spacing w:line="360" w:lineRule="auto"/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Duration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:</w:t>
      </w:r>
      <w:r>
        <w:rPr>
          <w:b/>
          <w:bCs/>
          <w:sz w:val="22"/>
          <w:szCs w:val="22"/>
        </w:rPr>
        <w:tab/>
        <w:t>December 2007 – August 2010</w:t>
      </w:r>
    </w:p>
    <w:p w14:paraId="014D5EFD" w14:textId="77777777" w:rsidR="00AE41AD" w:rsidRDefault="00AE41AD">
      <w:pPr>
        <w:spacing w:line="360" w:lineRule="auto"/>
        <w:jc w:val="both"/>
        <w:rPr>
          <w:b/>
          <w:sz w:val="22"/>
          <w:szCs w:val="22"/>
        </w:rPr>
      </w:pPr>
    </w:p>
    <w:p w14:paraId="1041B587" w14:textId="77777777" w:rsidR="00AE41AD" w:rsidRDefault="00AE41AD">
      <w:pPr>
        <w:spacing w:line="360" w:lineRule="auto"/>
        <w:jc w:val="both"/>
      </w:pPr>
      <w:r>
        <w:rPr>
          <w:b/>
          <w:sz w:val="22"/>
          <w:szCs w:val="22"/>
        </w:rPr>
        <w:t>Roles and Responsibilities:</w:t>
      </w:r>
    </w:p>
    <w:p w14:paraId="43DDB690" w14:textId="77777777" w:rsidR="00AE41AD" w:rsidRDefault="00AE41AD">
      <w:pPr>
        <w:numPr>
          <w:ilvl w:val="0"/>
          <w:numId w:val="2"/>
        </w:numPr>
        <w:spacing w:line="360" w:lineRule="auto"/>
        <w:jc w:val="both"/>
        <w:rPr>
          <w:bCs/>
          <w:sz w:val="22"/>
          <w:szCs w:val="22"/>
        </w:rPr>
      </w:pPr>
      <w:r>
        <w:t>Perform code build (ANT Build, Using RAD).</w:t>
      </w:r>
    </w:p>
    <w:p w14:paraId="2BB19256" w14:textId="77777777" w:rsidR="00AE41AD" w:rsidRDefault="00AE41AD">
      <w:pPr>
        <w:numPr>
          <w:ilvl w:val="0"/>
          <w:numId w:val="2"/>
        </w:numPr>
        <w:spacing w:line="360" w:lineRule="auto"/>
        <w:jc w:val="both"/>
      </w:pPr>
      <w:r>
        <w:rPr>
          <w:bCs/>
          <w:sz w:val="22"/>
          <w:szCs w:val="22"/>
        </w:rPr>
        <w:t>Perform Deploy (UNIX Environment Manual Deploy and BladeLogic Deployment)</w:t>
      </w:r>
    </w:p>
    <w:p w14:paraId="5647AB22" w14:textId="77777777" w:rsidR="00AE41AD" w:rsidRDefault="00AE41AD">
      <w:pPr>
        <w:numPr>
          <w:ilvl w:val="0"/>
          <w:numId w:val="2"/>
        </w:numPr>
        <w:spacing w:line="360" w:lineRule="auto"/>
        <w:jc w:val="both"/>
      </w:pPr>
      <w:r>
        <w:t>Manage code repositories in ClearCase (delivering activities, baseline, branching, labeling, merging etc.).</w:t>
      </w:r>
    </w:p>
    <w:p w14:paraId="167D128B" w14:textId="77777777" w:rsidR="00AE41AD" w:rsidRDefault="00AE41AD">
      <w:pPr>
        <w:numPr>
          <w:ilvl w:val="0"/>
          <w:numId w:val="2"/>
        </w:numPr>
        <w:spacing w:line="360" w:lineRule="auto"/>
        <w:jc w:val="both"/>
      </w:pPr>
      <w:r>
        <w:t>Coordinate build and deploy activities.</w:t>
      </w:r>
    </w:p>
    <w:p w14:paraId="573D1425" w14:textId="77777777" w:rsidR="00AE41AD" w:rsidRDefault="00AE41AD">
      <w:pPr>
        <w:numPr>
          <w:ilvl w:val="0"/>
          <w:numId w:val="2"/>
        </w:numPr>
        <w:spacing w:line="360" w:lineRule="auto"/>
        <w:jc w:val="both"/>
      </w:pPr>
      <w:r>
        <w:t>Maintain and automate build and deploy scripts (ANT Script, BATCH Scripting)</w:t>
      </w:r>
    </w:p>
    <w:p w14:paraId="5D3AAB61" w14:textId="77777777" w:rsidR="00AE41AD" w:rsidRDefault="00AE41AD">
      <w:pPr>
        <w:spacing w:line="360" w:lineRule="auto"/>
        <w:jc w:val="both"/>
      </w:pPr>
    </w:p>
    <w:p w14:paraId="2ECD7D35" w14:textId="77777777" w:rsidR="00AE41AD" w:rsidRDefault="00AE41AD">
      <w:pPr>
        <w:spacing w:line="360" w:lineRule="auto"/>
        <w:jc w:val="both"/>
        <w:rPr>
          <w:bCs/>
        </w:rPr>
      </w:pPr>
      <w:r>
        <w:rPr>
          <w:b/>
        </w:rPr>
        <w:t>Key Achievements:</w:t>
      </w:r>
      <w:r>
        <w:rPr>
          <w:b/>
          <w:bCs/>
        </w:rPr>
        <w:t xml:space="preserve"> </w:t>
      </w:r>
    </w:p>
    <w:p w14:paraId="1C493359" w14:textId="77777777" w:rsidR="00AE41AD" w:rsidRDefault="00AE41AD">
      <w:pPr>
        <w:numPr>
          <w:ilvl w:val="0"/>
          <w:numId w:val="2"/>
        </w:numPr>
        <w:spacing w:line="360" w:lineRule="auto"/>
        <w:jc w:val="both"/>
        <w:rPr>
          <w:bCs/>
        </w:rPr>
      </w:pPr>
      <w:r>
        <w:rPr>
          <w:bCs/>
        </w:rPr>
        <w:t>Automating build and Deploy Setups.</w:t>
      </w:r>
    </w:p>
    <w:p w14:paraId="3F438FAF" w14:textId="77777777" w:rsidR="00AE41AD" w:rsidRDefault="00AE41AD">
      <w:pPr>
        <w:numPr>
          <w:ilvl w:val="0"/>
          <w:numId w:val="2"/>
        </w:numPr>
        <w:spacing w:line="360" w:lineRule="auto"/>
        <w:jc w:val="both"/>
      </w:pPr>
      <w:r>
        <w:rPr>
          <w:bCs/>
        </w:rPr>
        <w:t>Excellent On-Shore coordination.</w:t>
      </w:r>
    </w:p>
    <w:p w14:paraId="1DEC08D0" w14:textId="77777777" w:rsidR="00AE41AD" w:rsidRDefault="00AE41AD">
      <w:pPr>
        <w:spacing w:line="360" w:lineRule="auto"/>
        <w:ind w:left="720"/>
        <w:jc w:val="both"/>
      </w:pPr>
    </w:p>
    <w:p w14:paraId="031ADE0C" w14:textId="77777777" w:rsidR="00AE41AD" w:rsidRDefault="00AE41AD">
      <w:pPr>
        <w:spacing w:line="360" w:lineRule="auto"/>
        <w:jc w:val="both"/>
        <w:rPr>
          <w:bCs/>
          <w:sz w:val="22"/>
          <w:szCs w:val="22"/>
        </w:rPr>
      </w:pPr>
      <w:r>
        <w:rPr>
          <w:b/>
          <w:u w:val="single"/>
        </w:rPr>
        <w:t>Certification and Training</w:t>
      </w:r>
      <w:r>
        <w:t>:</w:t>
      </w:r>
    </w:p>
    <w:p w14:paraId="38C5149A" w14:textId="77777777" w:rsidR="00AE41AD" w:rsidRDefault="00AE41AD">
      <w:pPr>
        <w:numPr>
          <w:ilvl w:val="0"/>
          <w:numId w:val="1"/>
        </w:numPr>
        <w:spacing w:line="360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ITIL V3 Foundation Examination Certified by EXIN.</w:t>
      </w:r>
    </w:p>
    <w:p w14:paraId="7BB43228" w14:textId="77777777" w:rsidR="00AE41AD" w:rsidRDefault="00AE41AD">
      <w:pPr>
        <w:numPr>
          <w:ilvl w:val="0"/>
          <w:numId w:val="1"/>
        </w:numPr>
        <w:spacing w:line="360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AIX Basic Operation V5 Certified.</w:t>
      </w:r>
      <w:r w:rsidR="005A4C88">
        <w:rPr>
          <w:bCs/>
          <w:noProof/>
          <w:sz w:val="22"/>
          <w:szCs w:val="22"/>
        </w:rPr>
        <w:drawing>
          <wp:inline distT="0" distB="0" distL="0" distR="0" wp14:anchorId="4A08F9F3" wp14:editId="5569B465">
            <wp:extent cx="699770" cy="21463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70" cy="2146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5340C" w14:textId="77777777" w:rsidR="00AE41AD" w:rsidRDefault="00194741">
      <w:pPr>
        <w:numPr>
          <w:ilvl w:val="0"/>
          <w:numId w:val="1"/>
        </w:numPr>
        <w:spacing w:line="360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Other online trainings in Udemy as well as classroom training</w:t>
      </w:r>
    </w:p>
    <w:p w14:paraId="3BDA9297" w14:textId="77777777" w:rsidR="00F3474E" w:rsidRDefault="00F3474E" w:rsidP="00F3474E">
      <w:pPr>
        <w:spacing w:line="360" w:lineRule="auto"/>
        <w:ind w:left="720"/>
        <w:jc w:val="both"/>
        <w:rPr>
          <w:bCs/>
          <w:sz w:val="22"/>
          <w:szCs w:val="22"/>
        </w:rPr>
      </w:pPr>
    </w:p>
    <w:p w14:paraId="4B3689B7" w14:textId="77777777" w:rsidR="00AE41AD" w:rsidRDefault="00AE41AD">
      <w:pPr>
        <w:spacing w:line="360" w:lineRule="auto"/>
        <w:jc w:val="both"/>
        <w:rPr>
          <w:bCs/>
          <w:sz w:val="22"/>
          <w:szCs w:val="22"/>
        </w:rPr>
      </w:pPr>
      <w:r>
        <w:rPr>
          <w:b/>
          <w:bCs/>
          <w:u w:val="single"/>
        </w:rPr>
        <w:t>Extra-Curricular Details</w:t>
      </w:r>
      <w:r>
        <w:rPr>
          <w:bCs/>
        </w:rPr>
        <w:t>:</w:t>
      </w:r>
    </w:p>
    <w:p w14:paraId="064E09AD" w14:textId="77777777" w:rsidR="00AE41AD" w:rsidRDefault="00AE41AD">
      <w:pPr>
        <w:numPr>
          <w:ilvl w:val="0"/>
          <w:numId w:val="3"/>
        </w:numPr>
        <w:spacing w:line="360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Achieved Ace/Power awards several times in Ericsson.</w:t>
      </w:r>
    </w:p>
    <w:p w14:paraId="7AD5DD4E" w14:textId="77777777" w:rsidR="00AE41AD" w:rsidRDefault="00AE41AD">
      <w:pPr>
        <w:numPr>
          <w:ilvl w:val="0"/>
          <w:numId w:val="3"/>
        </w:numPr>
        <w:spacing w:line="360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Two times Kaizen winners in Ericsson.</w:t>
      </w:r>
    </w:p>
    <w:p w14:paraId="7997E0A9" w14:textId="77777777" w:rsidR="00AE41AD" w:rsidRDefault="00AE41AD">
      <w:pPr>
        <w:numPr>
          <w:ilvl w:val="0"/>
          <w:numId w:val="3"/>
        </w:numPr>
        <w:spacing w:line="360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Performed in Musical bands in Ericsson All Employee meets.</w:t>
      </w:r>
    </w:p>
    <w:p w14:paraId="52929FD1" w14:textId="77777777" w:rsidR="00AE41AD" w:rsidRDefault="00AE41AD">
      <w:pPr>
        <w:numPr>
          <w:ilvl w:val="0"/>
          <w:numId w:val="3"/>
        </w:numPr>
        <w:spacing w:line="360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Achieved Star of fortnight award at Accenture 2 times.</w:t>
      </w:r>
    </w:p>
    <w:p w14:paraId="5E09E878" w14:textId="77777777" w:rsidR="00AE41AD" w:rsidRDefault="00AE41AD">
      <w:pPr>
        <w:numPr>
          <w:ilvl w:val="0"/>
          <w:numId w:val="3"/>
        </w:numPr>
        <w:spacing w:line="360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Completed sketching and Painting courses.</w:t>
      </w:r>
    </w:p>
    <w:p w14:paraId="3D2831BD" w14:textId="77777777" w:rsidR="00AE41AD" w:rsidRDefault="00AE41AD">
      <w:pPr>
        <w:numPr>
          <w:ilvl w:val="0"/>
          <w:numId w:val="3"/>
        </w:numPr>
        <w:spacing w:line="360" w:lineRule="auto"/>
        <w:jc w:val="both"/>
      </w:pPr>
      <w:r>
        <w:rPr>
          <w:bCs/>
          <w:sz w:val="22"/>
          <w:szCs w:val="22"/>
        </w:rPr>
        <w:t>Participated in Sketching competition in IIT-Madras and won prize.</w:t>
      </w:r>
    </w:p>
    <w:sectPr w:rsidR="00AE41AD">
      <w:head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3ED32" w14:textId="77777777" w:rsidR="00F45FBB" w:rsidRDefault="00F45FBB">
      <w:r>
        <w:separator/>
      </w:r>
    </w:p>
  </w:endnote>
  <w:endnote w:type="continuationSeparator" w:id="0">
    <w:p w14:paraId="65F6EC34" w14:textId="77777777" w:rsidR="00F45FBB" w:rsidRDefault="00F45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Micro Hei">
    <w:panose1 w:val="020B0604020202020204"/>
    <w:charset w:val="80"/>
    <w:family w:val="auto"/>
    <w:pitch w:val="variable"/>
  </w:font>
  <w:font w:name="Lohit Hindi">
    <w:altName w:val="MS Mincho"/>
    <w:panose1 w:val="020B0604020202020204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BE921" w14:textId="77777777" w:rsidR="00F45FBB" w:rsidRDefault="00F45FBB">
      <w:r>
        <w:separator/>
      </w:r>
    </w:p>
  </w:footnote>
  <w:footnote w:type="continuationSeparator" w:id="0">
    <w:p w14:paraId="5FB4DE05" w14:textId="77777777" w:rsidR="00F45FBB" w:rsidRDefault="00F45F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4CAC0" w14:textId="77777777" w:rsidR="00AE41AD" w:rsidRDefault="00AE41AD">
    <w:pPr>
      <w:pStyle w:val="Header"/>
    </w:pPr>
    <w:r>
      <w:rPr>
        <w:b/>
        <w:sz w:val="32"/>
        <w:szCs w:val="32"/>
      </w:rPr>
      <w:t>Prabal Deb</w:t>
    </w:r>
    <w:r w:rsidR="00AB3140">
      <w:rPr>
        <w:b/>
        <w:sz w:val="32"/>
        <w:szCs w:val="32"/>
      </w:rPr>
      <w:tab/>
    </w:r>
    <w:r w:rsidR="00AB3140">
      <w:rPr>
        <w:b/>
        <w:sz w:val="32"/>
        <w:szCs w:val="3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917"/>
    <w:rsid w:val="00047900"/>
    <w:rsid w:val="00054F8E"/>
    <w:rsid w:val="00066425"/>
    <w:rsid w:val="00074232"/>
    <w:rsid w:val="00083D2C"/>
    <w:rsid w:val="0008679E"/>
    <w:rsid w:val="000A039E"/>
    <w:rsid w:val="000A2ED9"/>
    <w:rsid w:val="000B6E73"/>
    <w:rsid w:val="000D2B42"/>
    <w:rsid w:val="000E00AA"/>
    <w:rsid w:val="000E2437"/>
    <w:rsid w:val="000F68F2"/>
    <w:rsid w:val="00101F01"/>
    <w:rsid w:val="00104656"/>
    <w:rsid w:val="00105D0A"/>
    <w:rsid w:val="00116769"/>
    <w:rsid w:val="0013053E"/>
    <w:rsid w:val="00132740"/>
    <w:rsid w:val="00133F56"/>
    <w:rsid w:val="00151BD9"/>
    <w:rsid w:val="00161BB4"/>
    <w:rsid w:val="00181FAF"/>
    <w:rsid w:val="001909D3"/>
    <w:rsid w:val="00194741"/>
    <w:rsid w:val="001A6456"/>
    <w:rsid w:val="001A6A64"/>
    <w:rsid w:val="001B126A"/>
    <w:rsid w:val="00210F88"/>
    <w:rsid w:val="00231FFD"/>
    <w:rsid w:val="00254931"/>
    <w:rsid w:val="0025626B"/>
    <w:rsid w:val="00256C58"/>
    <w:rsid w:val="002808F5"/>
    <w:rsid w:val="00287EF6"/>
    <w:rsid w:val="00292098"/>
    <w:rsid w:val="002A4AD4"/>
    <w:rsid w:val="002B6430"/>
    <w:rsid w:val="002B6E67"/>
    <w:rsid w:val="002C78F9"/>
    <w:rsid w:val="002C7EFC"/>
    <w:rsid w:val="002D0DD3"/>
    <w:rsid w:val="002D4861"/>
    <w:rsid w:val="002F330B"/>
    <w:rsid w:val="003145CF"/>
    <w:rsid w:val="003346E5"/>
    <w:rsid w:val="00340D8C"/>
    <w:rsid w:val="003415F5"/>
    <w:rsid w:val="00345B7E"/>
    <w:rsid w:val="00362BE4"/>
    <w:rsid w:val="00365CDC"/>
    <w:rsid w:val="003723AD"/>
    <w:rsid w:val="00375581"/>
    <w:rsid w:val="003879E2"/>
    <w:rsid w:val="00396FA7"/>
    <w:rsid w:val="003A7336"/>
    <w:rsid w:val="003B1548"/>
    <w:rsid w:val="003D5F0C"/>
    <w:rsid w:val="003E1F52"/>
    <w:rsid w:val="003F2F21"/>
    <w:rsid w:val="00433214"/>
    <w:rsid w:val="004458C6"/>
    <w:rsid w:val="00455313"/>
    <w:rsid w:val="004629F7"/>
    <w:rsid w:val="0046459C"/>
    <w:rsid w:val="00470802"/>
    <w:rsid w:val="00470E9E"/>
    <w:rsid w:val="0047356D"/>
    <w:rsid w:val="0048538B"/>
    <w:rsid w:val="004874EC"/>
    <w:rsid w:val="004B4CAE"/>
    <w:rsid w:val="004C72EC"/>
    <w:rsid w:val="00501500"/>
    <w:rsid w:val="00520C4A"/>
    <w:rsid w:val="00526234"/>
    <w:rsid w:val="005270FA"/>
    <w:rsid w:val="005441AA"/>
    <w:rsid w:val="0055199E"/>
    <w:rsid w:val="00565C25"/>
    <w:rsid w:val="005730D2"/>
    <w:rsid w:val="0057759F"/>
    <w:rsid w:val="005828BE"/>
    <w:rsid w:val="005860BA"/>
    <w:rsid w:val="005958E8"/>
    <w:rsid w:val="005A2CCF"/>
    <w:rsid w:val="005A4C88"/>
    <w:rsid w:val="005B46AD"/>
    <w:rsid w:val="005C15F3"/>
    <w:rsid w:val="005C2EEF"/>
    <w:rsid w:val="005C5DDD"/>
    <w:rsid w:val="005D190F"/>
    <w:rsid w:val="005E599C"/>
    <w:rsid w:val="005E7148"/>
    <w:rsid w:val="006025C6"/>
    <w:rsid w:val="00606CFF"/>
    <w:rsid w:val="00606E4B"/>
    <w:rsid w:val="006329C0"/>
    <w:rsid w:val="006670B6"/>
    <w:rsid w:val="006856D1"/>
    <w:rsid w:val="006B6262"/>
    <w:rsid w:val="006C6471"/>
    <w:rsid w:val="006F277D"/>
    <w:rsid w:val="007237D5"/>
    <w:rsid w:val="00725465"/>
    <w:rsid w:val="00725FAB"/>
    <w:rsid w:val="0074181B"/>
    <w:rsid w:val="00744687"/>
    <w:rsid w:val="00745CE7"/>
    <w:rsid w:val="0074622B"/>
    <w:rsid w:val="00747F01"/>
    <w:rsid w:val="00756817"/>
    <w:rsid w:val="00770625"/>
    <w:rsid w:val="007723A3"/>
    <w:rsid w:val="0078100F"/>
    <w:rsid w:val="007863A4"/>
    <w:rsid w:val="007948BD"/>
    <w:rsid w:val="007A6B6F"/>
    <w:rsid w:val="007B215C"/>
    <w:rsid w:val="007B26EE"/>
    <w:rsid w:val="007B47F1"/>
    <w:rsid w:val="007C3D5B"/>
    <w:rsid w:val="007C613D"/>
    <w:rsid w:val="007C703C"/>
    <w:rsid w:val="007D1994"/>
    <w:rsid w:val="007D2F88"/>
    <w:rsid w:val="007D531F"/>
    <w:rsid w:val="007F618D"/>
    <w:rsid w:val="008041EB"/>
    <w:rsid w:val="008044FA"/>
    <w:rsid w:val="008141D2"/>
    <w:rsid w:val="008271B2"/>
    <w:rsid w:val="00842FC5"/>
    <w:rsid w:val="00851A43"/>
    <w:rsid w:val="0086069C"/>
    <w:rsid w:val="00862255"/>
    <w:rsid w:val="00872292"/>
    <w:rsid w:val="00872AA8"/>
    <w:rsid w:val="00881D34"/>
    <w:rsid w:val="00886E60"/>
    <w:rsid w:val="008A4111"/>
    <w:rsid w:val="008A4C6A"/>
    <w:rsid w:val="008B5743"/>
    <w:rsid w:val="008B648D"/>
    <w:rsid w:val="008D025F"/>
    <w:rsid w:val="00906B9A"/>
    <w:rsid w:val="0091529A"/>
    <w:rsid w:val="0092423E"/>
    <w:rsid w:val="0093020C"/>
    <w:rsid w:val="00935E7A"/>
    <w:rsid w:val="0095752B"/>
    <w:rsid w:val="00983F01"/>
    <w:rsid w:val="00994C50"/>
    <w:rsid w:val="00996EF2"/>
    <w:rsid w:val="009A69C1"/>
    <w:rsid w:val="009B48FF"/>
    <w:rsid w:val="009C01CB"/>
    <w:rsid w:val="009C74F7"/>
    <w:rsid w:val="009E3810"/>
    <w:rsid w:val="009F1906"/>
    <w:rsid w:val="00A30413"/>
    <w:rsid w:val="00A52278"/>
    <w:rsid w:val="00A80E9B"/>
    <w:rsid w:val="00A945A4"/>
    <w:rsid w:val="00AA3B08"/>
    <w:rsid w:val="00AA77B5"/>
    <w:rsid w:val="00AA7CF7"/>
    <w:rsid w:val="00AB3140"/>
    <w:rsid w:val="00AD0C15"/>
    <w:rsid w:val="00AD49DF"/>
    <w:rsid w:val="00AE07F4"/>
    <w:rsid w:val="00AE41AD"/>
    <w:rsid w:val="00AE5F5E"/>
    <w:rsid w:val="00B02466"/>
    <w:rsid w:val="00B035C5"/>
    <w:rsid w:val="00B04481"/>
    <w:rsid w:val="00B10AB7"/>
    <w:rsid w:val="00B21C42"/>
    <w:rsid w:val="00B259B5"/>
    <w:rsid w:val="00B464F1"/>
    <w:rsid w:val="00B5155F"/>
    <w:rsid w:val="00B53454"/>
    <w:rsid w:val="00B66A8F"/>
    <w:rsid w:val="00B7042F"/>
    <w:rsid w:val="00B7445F"/>
    <w:rsid w:val="00B75892"/>
    <w:rsid w:val="00B8335C"/>
    <w:rsid w:val="00B970E7"/>
    <w:rsid w:val="00BA5ED2"/>
    <w:rsid w:val="00BB50F3"/>
    <w:rsid w:val="00BC4034"/>
    <w:rsid w:val="00BD2C99"/>
    <w:rsid w:val="00BD54C6"/>
    <w:rsid w:val="00BF16B5"/>
    <w:rsid w:val="00C33365"/>
    <w:rsid w:val="00C52090"/>
    <w:rsid w:val="00C755E9"/>
    <w:rsid w:val="00C92F3D"/>
    <w:rsid w:val="00C9581B"/>
    <w:rsid w:val="00CA44B4"/>
    <w:rsid w:val="00CC493E"/>
    <w:rsid w:val="00CC7BD3"/>
    <w:rsid w:val="00CE089F"/>
    <w:rsid w:val="00CE0FA8"/>
    <w:rsid w:val="00CE45DB"/>
    <w:rsid w:val="00CE4C5C"/>
    <w:rsid w:val="00CF35BC"/>
    <w:rsid w:val="00CF7149"/>
    <w:rsid w:val="00D1227F"/>
    <w:rsid w:val="00D42153"/>
    <w:rsid w:val="00D45186"/>
    <w:rsid w:val="00D4773C"/>
    <w:rsid w:val="00D60B7A"/>
    <w:rsid w:val="00D653F8"/>
    <w:rsid w:val="00D6551A"/>
    <w:rsid w:val="00D6611F"/>
    <w:rsid w:val="00D7141F"/>
    <w:rsid w:val="00DA4157"/>
    <w:rsid w:val="00DB2972"/>
    <w:rsid w:val="00DB436F"/>
    <w:rsid w:val="00DC1744"/>
    <w:rsid w:val="00DD0473"/>
    <w:rsid w:val="00DD50AB"/>
    <w:rsid w:val="00E036A2"/>
    <w:rsid w:val="00E2041F"/>
    <w:rsid w:val="00E46EFF"/>
    <w:rsid w:val="00E64319"/>
    <w:rsid w:val="00E64B21"/>
    <w:rsid w:val="00E72917"/>
    <w:rsid w:val="00E7543B"/>
    <w:rsid w:val="00E87434"/>
    <w:rsid w:val="00E949C5"/>
    <w:rsid w:val="00E95737"/>
    <w:rsid w:val="00EA1E64"/>
    <w:rsid w:val="00EB7C88"/>
    <w:rsid w:val="00ED28AD"/>
    <w:rsid w:val="00ED45F8"/>
    <w:rsid w:val="00EE5921"/>
    <w:rsid w:val="00EE6108"/>
    <w:rsid w:val="00EF3A8C"/>
    <w:rsid w:val="00EF686C"/>
    <w:rsid w:val="00F3474E"/>
    <w:rsid w:val="00F4155C"/>
    <w:rsid w:val="00F44FD5"/>
    <w:rsid w:val="00F45FBB"/>
    <w:rsid w:val="00F50903"/>
    <w:rsid w:val="00F558F6"/>
    <w:rsid w:val="00F87FBE"/>
    <w:rsid w:val="00F907AB"/>
    <w:rsid w:val="00F95714"/>
    <w:rsid w:val="00FA5309"/>
    <w:rsid w:val="00FB0810"/>
    <w:rsid w:val="00FC046F"/>
    <w:rsid w:val="00FC6746"/>
    <w:rsid w:val="00FF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8FDB765"/>
  <w15:chartTrackingRefBased/>
  <w15:docId w15:val="{2FEEAFE0-D0C1-FE44-8696-3F24DD127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UnresolvedMention">
    <w:name w:val="Unresolved Mention"/>
    <w:uiPriority w:val="99"/>
    <w:semiHidden/>
    <w:unhideWhenUsed/>
    <w:rsid w:val="007A6B6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2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bdeb.github.io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rbldeb@gmail.com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um.com/@lorenzo.soligo/setting-up-a-ci-cd-pipeline-with-drone-on-a-kubernetes-cluster-fc6779798430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prabalde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rabde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1380</Words>
  <Characters>7870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Details:</vt:lpstr>
    </vt:vector>
  </TitlesOfParts>
  <Company>Cisco Systems</Company>
  <LinksUpToDate>false</LinksUpToDate>
  <CharactersWithSpaces>9232</CharactersWithSpaces>
  <SharedDoc>false</SharedDoc>
  <HLinks>
    <vt:vector size="30" baseType="variant">
      <vt:variant>
        <vt:i4>1245294</vt:i4>
      </vt:variant>
      <vt:variant>
        <vt:i4>12</vt:i4>
      </vt:variant>
      <vt:variant>
        <vt:i4>0</vt:i4>
      </vt:variant>
      <vt:variant>
        <vt:i4>5</vt:i4>
      </vt:variant>
      <vt:variant>
        <vt:lpwstr>https://medium.com/@lorenzo.soligo/setting-up-a-ci-cd-pipeline-with-drone-on-a-kubernetes-cluster-fc6779798430</vt:lpwstr>
      </vt:variant>
      <vt:variant>
        <vt:lpwstr/>
      </vt:variant>
      <vt:variant>
        <vt:i4>1114202</vt:i4>
      </vt:variant>
      <vt:variant>
        <vt:i4>9</vt:i4>
      </vt:variant>
      <vt:variant>
        <vt:i4>0</vt:i4>
      </vt:variant>
      <vt:variant>
        <vt:i4>5</vt:i4>
      </vt:variant>
      <vt:variant>
        <vt:lpwstr>https://www.linkedin.com/in/prabaldeb</vt:lpwstr>
      </vt:variant>
      <vt:variant>
        <vt:lpwstr/>
      </vt:variant>
      <vt:variant>
        <vt:i4>7012413</vt:i4>
      </vt:variant>
      <vt:variant>
        <vt:i4>6</vt:i4>
      </vt:variant>
      <vt:variant>
        <vt:i4>0</vt:i4>
      </vt:variant>
      <vt:variant>
        <vt:i4>5</vt:i4>
      </vt:variant>
      <vt:variant>
        <vt:lpwstr>https://github.com/prabdeb</vt:lpwstr>
      </vt:variant>
      <vt:variant>
        <vt:lpwstr/>
      </vt:variant>
      <vt:variant>
        <vt:i4>7274608</vt:i4>
      </vt:variant>
      <vt:variant>
        <vt:i4>3</vt:i4>
      </vt:variant>
      <vt:variant>
        <vt:i4>0</vt:i4>
      </vt:variant>
      <vt:variant>
        <vt:i4>5</vt:i4>
      </vt:variant>
      <vt:variant>
        <vt:lpwstr>https://prabdeb.github.io/</vt:lpwstr>
      </vt:variant>
      <vt:variant>
        <vt:lpwstr/>
      </vt:variant>
      <vt:variant>
        <vt:i4>1179700</vt:i4>
      </vt:variant>
      <vt:variant>
        <vt:i4>0</vt:i4>
      </vt:variant>
      <vt:variant>
        <vt:i4>0</vt:i4>
      </vt:variant>
      <vt:variant>
        <vt:i4>5</vt:i4>
      </vt:variant>
      <vt:variant>
        <vt:lpwstr>mailto:prbldeb@gmail.com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Details:</dc:title>
  <dc:subject/>
  <dc:creator>Accenture</dc:creator>
  <cp:keywords/>
  <cp:lastModifiedBy>Prabal Deb (prabdeb)</cp:lastModifiedBy>
  <cp:revision>29</cp:revision>
  <cp:lastPrinted>2018-09-26T13:09:00Z</cp:lastPrinted>
  <dcterms:created xsi:type="dcterms:W3CDTF">2018-09-26T13:09:00Z</dcterms:created>
  <dcterms:modified xsi:type="dcterms:W3CDTF">2019-09-27T05:15:00Z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-1499983416</vt:i4>
  </property>
  <property fmtid="{D5CDD505-2E9C-101B-9397-08002B2CF9AE}" pid="3" name="_AuthorEmail">
    <vt:lpwstr>prabal.deb@bankofamerica.com</vt:lpwstr>
  </property>
  <property fmtid="{D5CDD505-2E9C-101B-9397-08002B2CF9AE}" pid="4" name="_AuthorEmailDisplayName">
    <vt:lpwstr>Prabal Deb</vt:lpwstr>
  </property>
  <property fmtid="{D5CDD505-2E9C-101B-9397-08002B2CF9AE}" pid="5" name="_ReviewingToolsShownOnce">
    <vt:lpwstr/>
  </property>
</Properties>
</file>